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3E8A236">
      <w:pPr>
        <w:pStyle w:val="20"/>
        <w:pBdr>
          <w:bottom w:val="single" w:color="D57201" w:sz="12" w:space="4"/>
        </w:pBdr>
        <w:spacing w:before="160" w:line="480" w:lineRule="atLeast"/>
        <w:jc w:val="center"/>
        <w:rPr>
          <w:b/>
          <w:bCs/>
          <w:caps/>
          <w:color w:val="D57201"/>
          <w:sz w:val="40"/>
          <w:szCs w:val="40"/>
        </w:rPr>
      </w:pPr>
      <w:r>
        <w:rPr>
          <w:rStyle w:val="21"/>
          <w:b/>
          <w:bCs/>
          <w:caps/>
          <w:color w:val="D57201"/>
          <w:sz w:val="40"/>
          <w:szCs w:val="40"/>
        </w:rPr>
        <w:t>MD T ALI</w:t>
      </w:r>
    </w:p>
    <w:p w14:paraId="5EA3B893">
      <w:pPr>
        <w:pStyle w:val="22"/>
        <w:spacing w:line="20" w:lineRule="exact"/>
        <w:rPr>
          <w:sz w:val="22"/>
          <w:szCs w:val="22"/>
        </w:rPr>
      </w:pPr>
    </w:p>
    <w:p w14:paraId="49ECB9C4">
      <w:pPr>
        <w:pStyle w:val="23"/>
        <w:spacing w:line="0" w:lineRule="atLeast"/>
        <w:rPr>
          <w:sz w:val="0"/>
          <w:szCs w:val="0"/>
        </w:rPr>
      </w:pPr>
      <w:r>
        <w:rPr>
          <w:sz w:val="0"/>
          <w:szCs w:val="0"/>
        </w:rPr>
        <w:t> </w:t>
      </w:r>
    </w:p>
    <w:p w14:paraId="14A3A9CB">
      <w:pPr>
        <w:ind w:left="260"/>
        <w:jc w:val="center"/>
        <w:textAlignment w:val="auto"/>
        <w:rPr>
          <w:rStyle w:val="21"/>
          <w:rFonts w:hint="default"/>
          <w:sz w:val="20"/>
          <w:szCs w:val="20"/>
          <w:lang w:val="en-US"/>
        </w:rPr>
      </w:pPr>
      <w:r>
        <w:t>Queens, NY</w:t>
      </w:r>
      <w:r>
        <w:rPr>
          <w:rStyle w:val="21"/>
          <w:sz w:val="20"/>
          <w:szCs w:val="20"/>
        </w:rPr>
        <w:t xml:space="preserve"> || </w:t>
      </w:r>
      <w:r>
        <w:t>6</w:t>
      </w:r>
      <w:r>
        <w:rPr>
          <w:rFonts w:hint="default"/>
          <w:lang w:val="en-US"/>
        </w:rPr>
        <w:t>17</w:t>
      </w:r>
      <w:r>
        <w:t>-</w:t>
      </w:r>
      <w:r>
        <w:rPr>
          <w:rFonts w:hint="default"/>
          <w:lang w:val="en-US"/>
        </w:rPr>
        <w:t>855</w:t>
      </w:r>
      <w:r>
        <w:t>-</w:t>
      </w:r>
      <w:r>
        <w:rPr>
          <w:rFonts w:hint="default"/>
          <w:lang w:val="en-US"/>
        </w:rPr>
        <w:t>5733</w:t>
      </w:r>
    </w:p>
    <w:p w14:paraId="36DC3890">
      <w:pPr>
        <w:pStyle w:val="28"/>
        <w:tabs>
          <w:tab w:val="left" w:pos="4303"/>
          <w:tab w:val="left" w:pos="10300"/>
        </w:tabs>
        <w:spacing w:before="160" w:line="260" w:lineRule="atLeast"/>
        <w:jc w:val="center"/>
        <w:rPr>
          <w:rStyle w:val="21"/>
          <w:color w:val="0070C0"/>
          <w:sz w:val="20"/>
          <w:szCs w:val="20"/>
        </w:rPr>
      </w:pPr>
      <w:r>
        <w:fldChar w:fldCharType="begin"/>
      </w:r>
      <w:r>
        <w:instrText xml:space="preserve"> HYPERLINK "mailto:tuhin.itpro@gmail.com" </w:instrText>
      </w:r>
      <w:r>
        <w:fldChar w:fldCharType="separate"/>
      </w:r>
      <w:r>
        <w:rPr>
          <w:rStyle w:val="10"/>
          <w:sz w:val="20"/>
          <w:szCs w:val="20"/>
        </w:rPr>
        <w:t>tuhin.itpro@gmail.com</w:t>
      </w:r>
      <w:r>
        <w:rPr>
          <w:rStyle w:val="10"/>
          <w:sz w:val="20"/>
          <w:szCs w:val="20"/>
        </w:rPr>
        <w:fldChar w:fldCharType="end"/>
      </w:r>
    </w:p>
    <w:p w14:paraId="7E455FE5">
      <w:pPr>
        <w:pStyle w:val="28"/>
        <w:tabs>
          <w:tab w:val="left" w:pos="4303"/>
          <w:tab w:val="left" w:pos="10300"/>
        </w:tabs>
        <w:spacing w:before="160" w:line="260" w:lineRule="atLeast"/>
        <w:jc w:val="center"/>
        <w:rPr>
          <w:b/>
          <w:bCs/>
          <w:caps/>
          <w:sz w:val="22"/>
          <w:szCs w:val="22"/>
        </w:rPr>
      </w:pPr>
      <w:r>
        <w:rPr>
          <w:b/>
          <w:bCs/>
          <w:caps/>
          <w:sz w:val="22"/>
          <w:szCs w:val="22"/>
        </w:rPr>
        <w:t xml:space="preserve"> </w:t>
      </w:r>
      <w:r>
        <w:rPr>
          <w:strike/>
          <w:color w:val="D57201"/>
          <w:position w:val="-2"/>
          <w:sz w:val="40"/>
        </w:rPr>
        <w:tab/>
      </w:r>
      <w:r>
        <w:rPr>
          <w:rStyle w:val="30"/>
          <w:b/>
          <w:bCs/>
          <w:caps/>
          <w:shd w:val="clear" w:color="auto" w:fill="FFFFFF"/>
        </w:rPr>
        <w:t xml:space="preserve">   Objective   </w:t>
      </w:r>
      <w:r>
        <w:rPr>
          <w:strike/>
          <w:color w:val="D57201"/>
          <w:position w:val="-2"/>
          <w:sz w:val="40"/>
        </w:rPr>
        <w:tab/>
      </w:r>
    </w:p>
    <w:p w14:paraId="467CCFC0">
      <w:pPr>
        <w:pStyle w:val="32"/>
        <w:spacing w:line="260" w:lineRule="atLeast"/>
        <w:ind w:left="40"/>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Customer-focused Software Test Engineer with over 5 Years of experience in testing software and web solutions, ensuring customer satisfaction, meeting business needs, and increasing profits via efficient IT product development and redesign.</w:t>
      </w:r>
    </w:p>
    <w:p w14:paraId="3D3AC075">
      <w:pPr>
        <w:pStyle w:val="28"/>
        <w:tabs>
          <w:tab w:val="left" w:pos="3373"/>
          <w:tab w:val="left" w:pos="10300"/>
        </w:tabs>
        <w:spacing w:before="160" w:line="260" w:lineRule="atLeast"/>
        <w:jc w:val="center"/>
        <w:rPr>
          <w:b/>
          <w:bCs/>
          <w:caps/>
          <w:color w:val="000000" w:themeColor="text1"/>
          <w:sz w:val="22"/>
          <w:szCs w:val="22"/>
          <w14:textFill>
            <w14:solidFill>
              <w14:schemeClr w14:val="tx1"/>
            </w14:solidFill>
          </w14:textFill>
        </w:rPr>
      </w:pPr>
      <w:r>
        <w:rPr>
          <w:b/>
          <w:bCs/>
          <w:caps/>
          <w:color w:val="000000" w:themeColor="text1"/>
          <w:sz w:val="22"/>
          <w:szCs w:val="22"/>
          <w14:textFill>
            <w14:solidFill>
              <w14:schemeClr w14:val="tx1"/>
            </w14:solidFill>
          </w14:textFill>
        </w:rPr>
        <w:t xml:space="preserve"> </w:t>
      </w:r>
      <w:r>
        <w:rPr>
          <w:strike/>
          <w:color w:val="000000" w:themeColor="text1"/>
          <w:position w:val="-2"/>
          <w:sz w:val="40"/>
          <w14:textFill>
            <w14:solidFill>
              <w14:schemeClr w14:val="tx1"/>
            </w14:solidFill>
          </w14:textFill>
        </w:rPr>
        <w:tab/>
      </w:r>
      <w:r>
        <w:rPr>
          <w:rStyle w:val="30"/>
          <w:b/>
          <w:bCs/>
          <w:caps/>
          <w:color w:val="000000" w:themeColor="text1"/>
          <w:shd w:val="clear" w:color="auto" w:fill="FFFFFF"/>
          <w14:textFill>
            <w14:solidFill>
              <w14:schemeClr w14:val="tx1"/>
            </w14:solidFill>
          </w14:textFill>
        </w:rPr>
        <w:t xml:space="preserve">   Professional Summery   </w:t>
      </w:r>
      <w:r>
        <w:rPr>
          <w:strike/>
          <w:color w:val="000000" w:themeColor="text1"/>
          <w:position w:val="-2"/>
          <w:sz w:val="40"/>
          <w14:textFill>
            <w14:solidFill>
              <w14:schemeClr w14:val="tx1"/>
            </w14:solidFill>
          </w14:textFill>
        </w:rPr>
        <w:tab/>
      </w:r>
    </w:p>
    <w:p w14:paraId="11F61BD4">
      <w:pPr>
        <w:pStyle w:val="33"/>
        <w:numPr>
          <w:ilvl w:val="0"/>
          <w:numId w:val="1"/>
        </w:numPr>
        <w:pBdr>
          <w:left w:val="none" w:color="auto" w:sz="0" w:space="0"/>
        </w:pBdr>
        <w:spacing w:line="260" w:lineRule="atLeast"/>
        <w:ind w:left="680" w:hanging="26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Good understanding and experience working on AGILE Methodologies and involved in all phases of Software Development Life Cycle (SDLC) and Software Testing Life Cycle (STLC)</w:t>
      </w:r>
    </w:p>
    <w:p w14:paraId="299646E5">
      <w:pPr>
        <w:pStyle w:val="33"/>
        <w:numPr>
          <w:ilvl w:val="0"/>
          <w:numId w:val="1"/>
        </w:numPr>
        <w:spacing w:line="260" w:lineRule="atLeast"/>
        <w:ind w:left="680" w:hanging="26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Expertise in analyzing Business and Functional Requirement/Use Case documents for creating test cases</w:t>
      </w:r>
    </w:p>
    <w:p w14:paraId="052A7F7C">
      <w:pPr>
        <w:pStyle w:val="33"/>
        <w:numPr>
          <w:ilvl w:val="0"/>
          <w:numId w:val="1"/>
        </w:numPr>
        <w:spacing w:line="260" w:lineRule="atLeast"/>
        <w:ind w:left="680" w:hanging="26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Extensive experience on complete Defect management life cycle all the way from executing test cases, identifying defects, logging defects and verification of bug fixes</w:t>
      </w:r>
    </w:p>
    <w:p w14:paraId="4A6965AE">
      <w:pPr>
        <w:pStyle w:val="33"/>
        <w:numPr>
          <w:ilvl w:val="0"/>
          <w:numId w:val="1"/>
        </w:numPr>
        <w:spacing w:line="260" w:lineRule="atLeast"/>
        <w:ind w:left="680" w:hanging="26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Proficient working experience in different forms of testing like Manual testing, Unit testing, Integration testing, Regression testing, Performance testing and Non-functional testing</w:t>
      </w:r>
    </w:p>
    <w:p w14:paraId="486E8F70">
      <w:pPr>
        <w:pStyle w:val="33"/>
        <w:numPr>
          <w:ilvl w:val="0"/>
          <w:numId w:val="1"/>
        </w:numPr>
        <w:spacing w:line="260" w:lineRule="atLeast"/>
        <w:ind w:left="680" w:hanging="26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Expert in Test Automation Framework development using Tools such as Selenium WebDriver, TestNG, Maven, Cucumber, Gherkins and Jenkin</w:t>
      </w:r>
    </w:p>
    <w:p w14:paraId="5481A39D">
      <w:pPr>
        <w:pStyle w:val="33"/>
        <w:numPr>
          <w:ilvl w:val="0"/>
          <w:numId w:val="1"/>
        </w:numPr>
        <w:spacing w:line="260" w:lineRule="atLeast"/>
        <w:ind w:left="680" w:hanging="26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Experience in Developing the Hybrid Framework from the scratch using Gherkin and Cucumber and Page Factory, Page Object Model, Selenium WebDriver</w:t>
      </w:r>
    </w:p>
    <w:p w14:paraId="0C6E9568">
      <w:pPr>
        <w:pStyle w:val="33"/>
        <w:numPr>
          <w:ilvl w:val="0"/>
          <w:numId w:val="1"/>
        </w:numPr>
        <w:spacing w:line="260" w:lineRule="atLeast"/>
        <w:ind w:left="680" w:hanging="26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Enhance the automation Test script using Java Object Oriented programming language (OOP) with selenium WebDriver</w:t>
      </w:r>
    </w:p>
    <w:p w14:paraId="09666251">
      <w:pPr>
        <w:pStyle w:val="33"/>
        <w:numPr>
          <w:ilvl w:val="0"/>
          <w:numId w:val="1"/>
        </w:numPr>
        <w:spacing w:line="260" w:lineRule="atLeast"/>
        <w:ind w:left="680" w:hanging="26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Expert in Performing GUI, Integration, Smoke, System, End-to-End, Regression, Backend, Browser Compatibility test of the Client-Server</w:t>
      </w:r>
    </w:p>
    <w:p w14:paraId="37D6855C">
      <w:pPr>
        <w:pStyle w:val="33"/>
        <w:numPr>
          <w:ilvl w:val="0"/>
          <w:numId w:val="1"/>
        </w:numPr>
        <w:spacing w:line="260" w:lineRule="atLeast"/>
        <w:ind w:left="680" w:hanging="26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Proficient in using Postman for API testing using POST, GET, PUT, and DELETE</w:t>
      </w:r>
    </w:p>
    <w:p w14:paraId="3BC6DC49">
      <w:pPr>
        <w:pStyle w:val="33"/>
        <w:numPr>
          <w:ilvl w:val="0"/>
          <w:numId w:val="1"/>
        </w:numPr>
        <w:spacing w:line="260" w:lineRule="atLeast"/>
        <w:ind w:left="680" w:hanging="26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Experience to develop Page Factory using Page Object Model (POM) design pattern in an automation framework</w:t>
      </w:r>
    </w:p>
    <w:p w14:paraId="56FDA965">
      <w:pPr>
        <w:pStyle w:val="33"/>
        <w:numPr>
          <w:ilvl w:val="0"/>
          <w:numId w:val="1"/>
        </w:numPr>
        <w:spacing w:line="260" w:lineRule="atLeast"/>
        <w:ind w:left="680" w:hanging="26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Experience in testing web applications with Behavior Driven Development (BDD) with Cucumber</w:t>
      </w:r>
    </w:p>
    <w:p w14:paraId="5C586F77">
      <w:pPr>
        <w:pStyle w:val="33"/>
        <w:numPr>
          <w:ilvl w:val="0"/>
          <w:numId w:val="1"/>
        </w:numPr>
        <w:spacing w:line="260" w:lineRule="atLeast"/>
        <w:ind w:left="680" w:hanging="26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Experience in testing of Regression and Functional test suites by developing test cases and test suites using Selenium WebDriver</w:t>
      </w:r>
    </w:p>
    <w:p w14:paraId="47B91806">
      <w:pPr>
        <w:pStyle w:val="33"/>
        <w:numPr>
          <w:ilvl w:val="0"/>
          <w:numId w:val="1"/>
        </w:numPr>
        <w:spacing w:line="260" w:lineRule="atLeast"/>
        <w:ind w:left="680" w:hanging="26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Experience using Jenkins for scheduling and CI/CD tool</w:t>
      </w:r>
    </w:p>
    <w:p w14:paraId="22DB7852">
      <w:pPr>
        <w:pStyle w:val="33"/>
        <w:numPr>
          <w:ilvl w:val="0"/>
          <w:numId w:val="1"/>
        </w:numPr>
        <w:spacing w:line="260" w:lineRule="atLeast"/>
        <w:ind w:left="680" w:hanging="26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Skills in writing and executing SQL queries on databases for backend testing</w:t>
      </w:r>
    </w:p>
    <w:p w14:paraId="58A3A8F8">
      <w:pPr>
        <w:pStyle w:val="33"/>
        <w:numPr>
          <w:ilvl w:val="0"/>
          <w:numId w:val="1"/>
        </w:numPr>
        <w:spacing w:line="260" w:lineRule="atLeast"/>
        <w:ind w:left="680" w:hanging="26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Expert in using IDE like Visual Studio, IntelliJ and Eclipse</w:t>
      </w:r>
    </w:p>
    <w:p w14:paraId="1996215D">
      <w:pPr>
        <w:pStyle w:val="33"/>
        <w:numPr>
          <w:ilvl w:val="0"/>
          <w:numId w:val="1"/>
        </w:numPr>
        <w:spacing w:line="260" w:lineRule="atLeast"/>
        <w:ind w:left="680" w:hanging="26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Experience on working XML, JSON and testing API and web services using SOAPUI, Postman and Advanced REST client</w:t>
      </w:r>
    </w:p>
    <w:p w14:paraId="2F8ABC83">
      <w:pPr>
        <w:pStyle w:val="33"/>
        <w:numPr>
          <w:ilvl w:val="0"/>
          <w:numId w:val="1"/>
        </w:numPr>
        <w:spacing w:line="260" w:lineRule="atLeast"/>
        <w:ind w:left="680" w:hanging="26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Excellent interpersonal skills, proven team player with an analytical bent to problem solving and delivering under high stress environment</w:t>
      </w:r>
    </w:p>
    <w:p w14:paraId="786EAB41">
      <w:pPr>
        <w:pStyle w:val="28"/>
        <w:tabs>
          <w:tab w:val="left" w:pos="3791"/>
          <w:tab w:val="left" w:pos="10300"/>
        </w:tabs>
        <w:spacing w:before="160" w:line="260" w:lineRule="atLeast"/>
        <w:jc w:val="center"/>
        <w:rPr>
          <w:b/>
          <w:bCs/>
          <w:caps/>
          <w:color w:val="000000" w:themeColor="text1"/>
          <w:sz w:val="22"/>
          <w:szCs w:val="22"/>
          <w14:textFill>
            <w14:solidFill>
              <w14:schemeClr w14:val="tx1"/>
            </w14:solidFill>
          </w14:textFill>
        </w:rPr>
      </w:pPr>
      <w:r>
        <w:rPr>
          <w:b/>
          <w:bCs/>
          <w:caps/>
          <w:color w:val="000000" w:themeColor="text1"/>
          <w:sz w:val="22"/>
          <w:szCs w:val="22"/>
          <w14:textFill>
            <w14:solidFill>
              <w14:schemeClr w14:val="tx1"/>
            </w14:solidFill>
          </w14:textFill>
        </w:rPr>
        <w:t xml:space="preserve"> </w:t>
      </w:r>
      <w:r>
        <w:rPr>
          <w:strike/>
          <w:color w:val="000000" w:themeColor="text1"/>
          <w:position w:val="-2"/>
          <w:sz w:val="40"/>
          <w14:textFill>
            <w14:solidFill>
              <w14:schemeClr w14:val="tx1"/>
            </w14:solidFill>
          </w14:textFill>
        </w:rPr>
        <w:tab/>
      </w:r>
      <w:r>
        <w:rPr>
          <w:rStyle w:val="30"/>
          <w:b/>
          <w:bCs/>
          <w:caps/>
          <w:color w:val="000000" w:themeColor="text1"/>
          <w:shd w:val="clear" w:color="auto" w:fill="FFFFFF"/>
          <w14:textFill>
            <w14:solidFill>
              <w14:schemeClr w14:val="tx1"/>
            </w14:solidFill>
          </w14:textFill>
        </w:rPr>
        <w:t xml:space="preserve">   Technical Skills   </w:t>
      </w:r>
      <w:r>
        <w:rPr>
          <w:strike/>
          <w:color w:val="000000" w:themeColor="text1"/>
          <w:position w:val="-2"/>
          <w:sz w:val="40"/>
          <w14:textFill>
            <w14:solidFill>
              <w14:schemeClr w14:val="tx1"/>
            </w14:solidFill>
          </w14:textFill>
        </w:rPr>
        <w:tab/>
      </w:r>
    </w:p>
    <w:tbl>
      <w:tblPr>
        <w:tblStyle w:val="35"/>
        <w:tblW w:w="0" w:type="auto"/>
        <w:tblInd w:w="40" w:type="dxa"/>
        <w:tblLayout w:type="fixed"/>
        <w:tblCellMar>
          <w:top w:w="0" w:type="dxa"/>
          <w:left w:w="0" w:type="dxa"/>
          <w:bottom w:w="0" w:type="dxa"/>
          <w:right w:w="0" w:type="dxa"/>
        </w:tblCellMar>
      </w:tblPr>
      <w:tblGrid>
        <w:gridCol w:w="5133"/>
        <w:gridCol w:w="5133"/>
      </w:tblGrid>
      <w:tr w14:paraId="3A23F926">
        <w:tblPrEx>
          <w:tblCellMar>
            <w:top w:w="0" w:type="dxa"/>
            <w:left w:w="0" w:type="dxa"/>
            <w:bottom w:w="0" w:type="dxa"/>
            <w:right w:w="0" w:type="dxa"/>
          </w:tblCellMar>
        </w:tblPrEx>
        <w:tc>
          <w:tcPr>
            <w:tcW w:w="5133" w:type="dxa"/>
            <w:tcMar>
              <w:top w:w="0" w:type="dxa"/>
              <w:left w:w="0" w:type="dxa"/>
              <w:bottom w:w="0" w:type="dxa"/>
              <w:right w:w="0" w:type="dxa"/>
            </w:tcMar>
          </w:tcPr>
          <w:p w14:paraId="48ACC942">
            <w:pPr>
              <w:pStyle w:val="33"/>
              <w:numPr>
                <w:ilvl w:val="0"/>
                <w:numId w:val="2"/>
              </w:numPr>
              <w:spacing w:line="260" w:lineRule="atLeast"/>
              <w:ind w:left="640" w:hanging="261"/>
              <w:rPr>
                <w:color w:val="000000" w:themeColor="text1"/>
                <w:sz w:val="22"/>
                <w:szCs w:val="22"/>
                <w14:textFill>
                  <w14:solidFill>
                    <w14:schemeClr w14:val="tx1"/>
                  </w14:solidFill>
                </w14:textFill>
              </w:rPr>
            </w:pPr>
            <w:r>
              <w:rPr>
                <w:rStyle w:val="34"/>
                <w:b/>
                <w:bCs/>
                <w:color w:val="000000" w:themeColor="text1"/>
                <w:sz w:val="22"/>
                <w:szCs w:val="22"/>
                <w14:textFill>
                  <w14:solidFill>
                    <w14:schemeClr w14:val="tx1"/>
                  </w14:solidFill>
                </w14:textFill>
              </w:rPr>
              <w:t xml:space="preserve">Testing Tools: </w:t>
            </w:r>
            <w:r>
              <w:rPr>
                <w:color w:val="000000" w:themeColor="text1"/>
                <w:sz w:val="22"/>
                <w:szCs w:val="22"/>
                <w14:textFill>
                  <w14:solidFill>
                    <w14:schemeClr w14:val="tx1"/>
                  </w14:solidFill>
                </w14:textFill>
              </w:rPr>
              <w:t>Selenium WebDriver, Selenium Grid. Cucumber, TestNG,</w:t>
            </w:r>
          </w:p>
          <w:p w14:paraId="27B1D181">
            <w:pPr>
              <w:pStyle w:val="33"/>
              <w:numPr>
                <w:ilvl w:val="0"/>
                <w:numId w:val="2"/>
              </w:numPr>
              <w:spacing w:line="260" w:lineRule="atLeast"/>
              <w:ind w:left="640" w:hanging="261"/>
              <w:rPr>
                <w:color w:val="000000" w:themeColor="text1"/>
                <w:sz w:val="22"/>
                <w:szCs w:val="22"/>
                <w14:textFill>
                  <w14:solidFill>
                    <w14:schemeClr w14:val="tx1"/>
                  </w14:solidFill>
                </w14:textFill>
              </w:rPr>
            </w:pPr>
            <w:r>
              <w:rPr>
                <w:rStyle w:val="34"/>
                <w:b/>
                <w:bCs/>
                <w:color w:val="000000" w:themeColor="text1"/>
                <w:sz w:val="22"/>
                <w:szCs w:val="22"/>
                <w14:textFill>
                  <w14:solidFill>
                    <w14:schemeClr w14:val="tx1"/>
                  </w14:solidFill>
                </w14:textFill>
              </w:rPr>
              <w:t xml:space="preserve">Testing Frameworks : </w:t>
            </w:r>
            <w:r>
              <w:rPr>
                <w:color w:val="000000" w:themeColor="text1"/>
                <w:sz w:val="22"/>
                <w:szCs w:val="22"/>
                <w14:textFill>
                  <w14:solidFill>
                    <w14:schemeClr w14:val="tx1"/>
                  </w14:solidFill>
                </w14:textFill>
              </w:rPr>
              <w:t>TestNG, Data Driven, Apache POI, Hybrid, Cucumber (BDD)</w:t>
            </w:r>
          </w:p>
          <w:p w14:paraId="6BBF043F">
            <w:pPr>
              <w:pStyle w:val="33"/>
              <w:numPr>
                <w:ilvl w:val="0"/>
                <w:numId w:val="2"/>
              </w:numPr>
              <w:spacing w:line="260" w:lineRule="atLeast"/>
              <w:ind w:left="640" w:hanging="261"/>
              <w:rPr>
                <w:color w:val="000000" w:themeColor="text1"/>
                <w:sz w:val="22"/>
                <w:szCs w:val="22"/>
                <w14:textFill>
                  <w14:solidFill>
                    <w14:schemeClr w14:val="tx1"/>
                  </w14:solidFill>
                </w14:textFill>
              </w:rPr>
            </w:pPr>
            <w:r>
              <w:rPr>
                <w:rStyle w:val="34"/>
                <w:b/>
                <w:bCs/>
                <w:color w:val="000000" w:themeColor="text1"/>
                <w:sz w:val="22"/>
                <w:szCs w:val="22"/>
                <w14:textFill>
                  <w14:solidFill>
                    <w14:schemeClr w14:val="tx1"/>
                  </w14:solidFill>
                </w14:textFill>
              </w:rPr>
              <w:t>Build/Integrated IDE Tools :</w:t>
            </w:r>
            <w:r>
              <w:rPr>
                <w:color w:val="000000" w:themeColor="text1"/>
                <w:sz w:val="22"/>
                <w:szCs w:val="22"/>
                <w14:textFill>
                  <w14:solidFill>
                    <w14:schemeClr w14:val="tx1"/>
                  </w14:solidFill>
                </w14:textFill>
              </w:rPr>
              <w:t xml:space="preserve"> Maven, Gradle, Ant, Eclipse</w:t>
            </w:r>
          </w:p>
          <w:p w14:paraId="1A12E28B">
            <w:pPr>
              <w:pStyle w:val="33"/>
              <w:numPr>
                <w:ilvl w:val="0"/>
                <w:numId w:val="2"/>
              </w:numPr>
              <w:spacing w:line="260" w:lineRule="atLeast"/>
              <w:ind w:left="640" w:hanging="261"/>
              <w:rPr>
                <w:color w:val="000000" w:themeColor="text1"/>
                <w:sz w:val="22"/>
                <w:szCs w:val="22"/>
                <w14:textFill>
                  <w14:solidFill>
                    <w14:schemeClr w14:val="tx1"/>
                  </w14:solidFill>
                </w14:textFill>
              </w:rPr>
            </w:pPr>
            <w:r>
              <w:rPr>
                <w:rStyle w:val="34"/>
                <w:b/>
                <w:bCs/>
                <w:color w:val="000000" w:themeColor="text1"/>
                <w:sz w:val="22"/>
                <w:szCs w:val="22"/>
                <w14:textFill>
                  <w14:solidFill>
                    <w14:schemeClr w14:val="tx1"/>
                  </w14:solidFill>
                </w14:textFill>
              </w:rPr>
              <w:t xml:space="preserve">Test Management Tools : </w:t>
            </w:r>
            <w:r>
              <w:rPr>
                <w:color w:val="000000" w:themeColor="text1"/>
                <w:sz w:val="22"/>
                <w:szCs w:val="22"/>
                <w14:textFill>
                  <w14:solidFill>
                    <w14:schemeClr w14:val="tx1"/>
                  </w14:solidFill>
                </w14:textFill>
              </w:rPr>
              <w:t>HP Quality Center (QC)/ALM, JIRA, VersionOne, Azur DevOps (ADO)</w:t>
            </w:r>
          </w:p>
          <w:p w14:paraId="6189B97F">
            <w:pPr>
              <w:pStyle w:val="33"/>
              <w:numPr>
                <w:ilvl w:val="0"/>
                <w:numId w:val="2"/>
              </w:numPr>
              <w:spacing w:line="260" w:lineRule="atLeast"/>
              <w:ind w:left="640" w:hanging="261"/>
              <w:rPr>
                <w:color w:val="000000" w:themeColor="text1"/>
                <w:sz w:val="22"/>
                <w:szCs w:val="22"/>
                <w14:textFill>
                  <w14:solidFill>
                    <w14:schemeClr w14:val="tx1"/>
                  </w14:solidFill>
                </w14:textFill>
              </w:rPr>
            </w:pPr>
            <w:r>
              <w:rPr>
                <w:rStyle w:val="34"/>
                <w:b/>
                <w:bCs/>
                <w:color w:val="000000" w:themeColor="text1"/>
                <w:sz w:val="22"/>
                <w:szCs w:val="22"/>
                <w14:textFill>
                  <w14:solidFill>
                    <w14:schemeClr w14:val="tx1"/>
                  </w14:solidFill>
                </w14:textFill>
              </w:rPr>
              <w:t xml:space="preserve">Languages : </w:t>
            </w:r>
            <w:r>
              <w:rPr>
                <w:color w:val="000000" w:themeColor="text1"/>
                <w:sz w:val="22"/>
                <w:szCs w:val="22"/>
                <w14:textFill>
                  <w14:solidFill>
                    <w14:schemeClr w14:val="tx1"/>
                  </w14:solidFill>
                </w14:textFill>
              </w:rPr>
              <w:t>Java, Gherkins, SQL, XML, HTML, JSON</w:t>
            </w:r>
          </w:p>
          <w:p w14:paraId="6C49C1CB">
            <w:pPr>
              <w:pStyle w:val="33"/>
              <w:numPr>
                <w:ilvl w:val="0"/>
                <w:numId w:val="2"/>
              </w:numPr>
              <w:spacing w:line="260" w:lineRule="atLeast"/>
              <w:ind w:left="640" w:hanging="261"/>
              <w:rPr>
                <w:color w:val="000000" w:themeColor="text1"/>
                <w:sz w:val="22"/>
                <w:szCs w:val="22"/>
                <w14:textFill>
                  <w14:solidFill>
                    <w14:schemeClr w14:val="tx1"/>
                  </w14:solidFill>
                </w14:textFill>
              </w:rPr>
            </w:pPr>
            <w:r>
              <w:rPr>
                <w:rStyle w:val="34"/>
                <w:b/>
                <w:bCs/>
                <w:color w:val="000000" w:themeColor="text1"/>
                <w:sz w:val="22"/>
                <w:szCs w:val="22"/>
                <w14:textFill>
                  <w14:solidFill>
                    <w14:schemeClr w14:val="tx1"/>
                  </w14:solidFill>
                </w14:textFill>
              </w:rPr>
              <w:t>Operating System :</w:t>
            </w:r>
            <w:r>
              <w:rPr>
                <w:color w:val="000000" w:themeColor="text1"/>
                <w:sz w:val="22"/>
                <w:szCs w:val="22"/>
                <w14:textFill>
                  <w14:solidFill>
                    <w14:schemeClr w14:val="tx1"/>
                  </w14:solidFill>
                </w14:textFill>
              </w:rPr>
              <w:t xml:space="preserve"> IOS, Windows, Unix</w:t>
            </w:r>
          </w:p>
          <w:p w14:paraId="61F9FE25">
            <w:pPr>
              <w:pStyle w:val="33"/>
              <w:spacing w:line="260" w:lineRule="atLeast"/>
              <w:rPr>
                <w:color w:val="000000" w:themeColor="text1"/>
                <w:sz w:val="22"/>
                <w:szCs w:val="22"/>
                <w14:textFill>
                  <w14:solidFill>
                    <w14:schemeClr w14:val="tx1"/>
                  </w14:solidFill>
                </w14:textFill>
              </w:rPr>
            </w:pPr>
          </w:p>
          <w:p w14:paraId="3091E148">
            <w:pPr>
              <w:pStyle w:val="33"/>
              <w:spacing w:line="260" w:lineRule="atLeast"/>
              <w:rPr>
                <w:color w:val="000000" w:themeColor="text1"/>
                <w:sz w:val="22"/>
                <w:szCs w:val="22"/>
                <w14:textFill>
                  <w14:solidFill>
                    <w14:schemeClr w14:val="tx1"/>
                  </w14:solidFill>
                </w14:textFill>
              </w:rPr>
            </w:pPr>
          </w:p>
          <w:p w14:paraId="24F33E3D">
            <w:pPr>
              <w:pStyle w:val="33"/>
              <w:spacing w:line="260" w:lineRule="atLeast"/>
              <w:rPr>
                <w:color w:val="000000" w:themeColor="text1"/>
                <w:sz w:val="22"/>
                <w:szCs w:val="22"/>
                <w14:textFill>
                  <w14:solidFill>
                    <w14:schemeClr w14:val="tx1"/>
                  </w14:solidFill>
                </w14:textFill>
              </w:rPr>
            </w:pPr>
          </w:p>
          <w:p w14:paraId="0E40B408">
            <w:pPr>
              <w:pStyle w:val="33"/>
              <w:spacing w:line="260" w:lineRule="atLeast"/>
              <w:rPr>
                <w:color w:val="000000" w:themeColor="text1"/>
                <w:sz w:val="22"/>
                <w:szCs w:val="22"/>
                <w14:textFill>
                  <w14:solidFill>
                    <w14:schemeClr w14:val="tx1"/>
                  </w14:solidFill>
                </w14:textFill>
              </w:rPr>
            </w:pPr>
          </w:p>
          <w:p w14:paraId="790734C7">
            <w:pPr>
              <w:pStyle w:val="33"/>
              <w:spacing w:line="260" w:lineRule="atLeast"/>
              <w:rPr>
                <w:color w:val="000000" w:themeColor="text1"/>
                <w:sz w:val="22"/>
                <w:szCs w:val="22"/>
                <w14:textFill>
                  <w14:solidFill>
                    <w14:schemeClr w14:val="tx1"/>
                  </w14:solidFill>
                </w14:textFill>
              </w:rPr>
            </w:pPr>
          </w:p>
          <w:p w14:paraId="78E5F7E1">
            <w:pPr>
              <w:pStyle w:val="33"/>
              <w:spacing w:line="260" w:lineRule="atLeast"/>
              <w:rPr>
                <w:color w:val="000000" w:themeColor="text1"/>
                <w:sz w:val="22"/>
                <w:szCs w:val="22"/>
                <w14:textFill>
                  <w14:solidFill>
                    <w14:schemeClr w14:val="tx1"/>
                  </w14:solidFill>
                </w14:textFill>
              </w:rPr>
            </w:pPr>
          </w:p>
          <w:p w14:paraId="7B9E3684">
            <w:pPr>
              <w:pStyle w:val="33"/>
              <w:spacing w:line="260" w:lineRule="atLeast"/>
              <w:rPr>
                <w:color w:val="000000" w:themeColor="text1"/>
                <w:sz w:val="22"/>
                <w:szCs w:val="22"/>
                <w14:textFill>
                  <w14:solidFill>
                    <w14:schemeClr w14:val="tx1"/>
                  </w14:solidFill>
                </w14:textFill>
              </w:rPr>
            </w:pPr>
          </w:p>
        </w:tc>
        <w:tc>
          <w:tcPr>
            <w:tcW w:w="5133" w:type="dxa"/>
            <w:tcBorders>
              <w:left w:val="single" w:color="FEFDFD" w:sz="8" w:space="0"/>
            </w:tcBorders>
            <w:tcMar>
              <w:top w:w="0" w:type="dxa"/>
              <w:left w:w="0" w:type="dxa"/>
              <w:bottom w:w="0" w:type="dxa"/>
              <w:right w:w="0" w:type="dxa"/>
            </w:tcMar>
          </w:tcPr>
          <w:p w14:paraId="7F9E700B">
            <w:pPr>
              <w:pStyle w:val="33"/>
              <w:numPr>
                <w:ilvl w:val="0"/>
                <w:numId w:val="3"/>
              </w:numPr>
              <w:spacing w:line="260" w:lineRule="atLeast"/>
              <w:ind w:left="640" w:hanging="261"/>
              <w:rPr>
                <w:color w:val="000000" w:themeColor="text1"/>
                <w:sz w:val="22"/>
                <w:szCs w:val="22"/>
                <w14:textFill>
                  <w14:solidFill>
                    <w14:schemeClr w14:val="tx1"/>
                  </w14:solidFill>
                </w14:textFill>
              </w:rPr>
            </w:pPr>
            <w:r>
              <w:rPr>
                <w:rStyle w:val="34"/>
                <w:b/>
                <w:bCs/>
                <w:color w:val="000000" w:themeColor="text1"/>
                <w:sz w:val="22"/>
                <w:szCs w:val="22"/>
                <w14:textFill>
                  <w14:solidFill>
                    <w14:schemeClr w14:val="tx1"/>
                  </w14:solidFill>
                </w14:textFill>
              </w:rPr>
              <w:t>Database :</w:t>
            </w:r>
            <w:r>
              <w:rPr>
                <w:color w:val="000000" w:themeColor="text1"/>
                <w:sz w:val="22"/>
                <w:szCs w:val="22"/>
                <w14:textFill>
                  <w14:solidFill>
                    <w14:schemeClr w14:val="tx1"/>
                  </w14:solidFill>
                </w14:textFill>
              </w:rPr>
              <w:t xml:space="preserve"> Oracle, My SQL, MS SQL Server</w:t>
            </w:r>
          </w:p>
          <w:p w14:paraId="7C3D4D34">
            <w:pPr>
              <w:pStyle w:val="33"/>
              <w:numPr>
                <w:ilvl w:val="0"/>
                <w:numId w:val="3"/>
              </w:numPr>
              <w:spacing w:line="260" w:lineRule="atLeast"/>
              <w:ind w:left="640" w:hanging="261"/>
              <w:rPr>
                <w:color w:val="000000" w:themeColor="text1"/>
                <w:sz w:val="22"/>
                <w:szCs w:val="22"/>
                <w14:textFill>
                  <w14:solidFill>
                    <w14:schemeClr w14:val="tx1"/>
                  </w14:solidFill>
                </w14:textFill>
              </w:rPr>
            </w:pPr>
            <w:r>
              <w:rPr>
                <w:rStyle w:val="34"/>
                <w:b/>
                <w:bCs/>
                <w:color w:val="000000" w:themeColor="text1"/>
                <w:sz w:val="22"/>
                <w:szCs w:val="22"/>
                <w14:textFill>
                  <w14:solidFill>
                    <w14:schemeClr w14:val="tx1"/>
                  </w14:solidFill>
                </w14:textFill>
              </w:rPr>
              <w:t xml:space="preserve">Version Control : </w:t>
            </w:r>
            <w:r>
              <w:rPr>
                <w:color w:val="000000" w:themeColor="text1"/>
                <w:sz w:val="22"/>
                <w:szCs w:val="22"/>
                <w14:textFill>
                  <w14:solidFill>
                    <w14:schemeClr w14:val="tx1"/>
                  </w14:solidFill>
                </w14:textFill>
              </w:rPr>
              <w:t>Git, GitHub, Bitbucket</w:t>
            </w:r>
          </w:p>
          <w:p w14:paraId="56C7C3CB">
            <w:pPr>
              <w:pStyle w:val="33"/>
              <w:numPr>
                <w:ilvl w:val="0"/>
                <w:numId w:val="3"/>
              </w:numPr>
              <w:spacing w:line="260" w:lineRule="atLeast"/>
              <w:ind w:left="640" w:hanging="261"/>
              <w:rPr>
                <w:color w:val="000000" w:themeColor="text1"/>
                <w:sz w:val="22"/>
                <w:szCs w:val="22"/>
                <w14:textFill>
                  <w14:solidFill>
                    <w14:schemeClr w14:val="tx1"/>
                  </w14:solidFill>
                </w14:textFill>
              </w:rPr>
            </w:pPr>
            <w:r>
              <w:rPr>
                <w:rStyle w:val="34"/>
                <w:b/>
                <w:bCs/>
                <w:color w:val="000000" w:themeColor="text1"/>
                <w:sz w:val="22"/>
                <w:szCs w:val="22"/>
                <w14:textFill>
                  <w14:solidFill>
                    <w14:schemeClr w14:val="tx1"/>
                  </w14:solidFill>
                </w14:textFill>
              </w:rPr>
              <w:t xml:space="preserve">CI/CD Tools : </w:t>
            </w:r>
            <w:r>
              <w:rPr>
                <w:color w:val="000000" w:themeColor="text1"/>
                <w:sz w:val="22"/>
                <w:szCs w:val="22"/>
                <w14:textFill>
                  <w14:solidFill>
                    <w14:schemeClr w14:val="tx1"/>
                  </w14:solidFill>
                </w14:textFill>
              </w:rPr>
              <w:t>Jenkins</w:t>
            </w:r>
          </w:p>
          <w:p w14:paraId="48AF1EFC">
            <w:pPr>
              <w:pStyle w:val="33"/>
              <w:numPr>
                <w:ilvl w:val="0"/>
                <w:numId w:val="3"/>
              </w:numPr>
              <w:spacing w:line="260" w:lineRule="atLeast"/>
              <w:ind w:left="640" w:hanging="261"/>
              <w:rPr>
                <w:color w:val="000000" w:themeColor="text1"/>
                <w:sz w:val="22"/>
                <w:szCs w:val="22"/>
                <w14:textFill>
                  <w14:solidFill>
                    <w14:schemeClr w14:val="tx1"/>
                  </w14:solidFill>
                </w14:textFill>
              </w:rPr>
            </w:pPr>
            <w:r>
              <w:rPr>
                <w:rStyle w:val="34"/>
                <w:b/>
                <w:bCs/>
                <w:color w:val="000000" w:themeColor="text1"/>
                <w:sz w:val="22"/>
                <w:szCs w:val="22"/>
                <w14:textFill>
                  <w14:solidFill>
                    <w14:schemeClr w14:val="tx1"/>
                  </w14:solidFill>
                </w14:textFill>
              </w:rPr>
              <w:t>Reporting :</w:t>
            </w:r>
            <w:r>
              <w:rPr>
                <w:color w:val="000000" w:themeColor="text1"/>
                <w:sz w:val="22"/>
                <w:szCs w:val="22"/>
                <w14:textFill>
                  <w14:solidFill>
                    <w14:schemeClr w14:val="tx1"/>
                  </w14:solidFill>
                </w14:textFill>
              </w:rPr>
              <w:t xml:space="preserve"> RTM, TestNG, Html, Junit, Cucumber Extend Report</w:t>
            </w:r>
          </w:p>
          <w:p w14:paraId="01447408">
            <w:pPr>
              <w:pStyle w:val="33"/>
              <w:numPr>
                <w:ilvl w:val="0"/>
                <w:numId w:val="3"/>
              </w:numPr>
              <w:spacing w:line="260" w:lineRule="atLeast"/>
              <w:ind w:left="640" w:hanging="261"/>
              <w:rPr>
                <w:color w:val="000000" w:themeColor="text1"/>
                <w:sz w:val="22"/>
                <w:szCs w:val="22"/>
                <w14:textFill>
                  <w14:solidFill>
                    <w14:schemeClr w14:val="tx1"/>
                  </w14:solidFill>
                </w14:textFill>
              </w:rPr>
            </w:pPr>
            <w:r>
              <w:rPr>
                <w:rStyle w:val="34"/>
                <w:b/>
                <w:bCs/>
                <w:color w:val="000000" w:themeColor="text1"/>
                <w:sz w:val="22"/>
                <w:szCs w:val="22"/>
                <w14:textFill>
                  <w14:solidFill>
                    <w14:schemeClr w14:val="tx1"/>
                  </w14:solidFill>
                </w14:textFill>
              </w:rPr>
              <w:t xml:space="preserve">Working mode : </w:t>
            </w:r>
            <w:r>
              <w:rPr>
                <w:color w:val="000000" w:themeColor="text1"/>
                <w:sz w:val="22"/>
                <w:szCs w:val="22"/>
                <w14:textFill>
                  <w14:solidFill>
                    <w14:schemeClr w14:val="tx1"/>
                  </w14:solidFill>
                </w14:textFill>
              </w:rPr>
              <w:t>Waterfall, Agile scrums, Agile Kanban</w:t>
            </w:r>
          </w:p>
        </w:tc>
      </w:tr>
    </w:tbl>
    <w:p w14:paraId="111A0106">
      <w:pPr>
        <w:pStyle w:val="28"/>
        <w:tabs>
          <w:tab w:val="left" w:pos="4207"/>
          <w:tab w:val="left" w:pos="10300"/>
        </w:tabs>
        <w:spacing w:before="160" w:line="260" w:lineRule="atLeast"/>
        <w:jc w:val="center"/>
        <w:rPr>
          <w:b/>
          <w:bCs/>
          <w:caps/>
          <w:color w:val="000000" w:themeColor="text1"/>
          <w:sz w:val="22"/>
          <w:szCs w:val="22"/>
          <w14:textFill>
            <w14:solidFill>
              <w14:schemeClr w14:val="tx1"/>
            </w14:solidFill>
          </w14:textFill>
        </w:rPr>
      </w:pPr>
      <w:r>
        <w:rPr>
          <w:b/>
          <w:bCs/>
          <w:caps/>
          <w:color w:val="000000" w:themeColor="text1"/>
          <w:sz w:val="22"/>
          <w:szCs w:val="22"/>
          <w14:textFill>
            <w14:solidFill>
              <w14:schemeClr w14:val="tx1"/>
            </w14:solidFill>
          </w14:textFill>
        </w:rPr>
        <w:t xml:space="preserve"> </w:t>
      </w:r>
      <w:r>
        <w:rPr>
          <w:strike/>
          <w:color w:val="000000" w:themeColor="text1"/>
          <w:position w:val="-2"/>
          <w:sz w:val="40"/>
          <w14:textFill>
            <w14:solidFill>
              <w14:schemeClr w14:val="tx1"/>
            </w14:solidFill>
          </w14:textFill>
        </w:rPr>
        <w:tab/>
      </w:r>
      <w:r>
        <w:rPr>
          <w:rStyle w:val="30"/>
          <w:b/>
          <w:bCs/>
          <w:caps/>
          <w:color w:val="000000" w:themeColor="text1"/>
          <w:shd w:val="clear" w:color="auto" w:fill="FFFFFF"/>
          <w14:textFill>
            <w14:solidFill>
              <w14:schemeClr w14:val="tx1"/>
            </w14:solidFill>
          </w14:textFill>
        </w:rPr>
        <w:t xml:space="preserve">   Experience   </w:t>
      </w:r>
      <w:r>
        <w:rPr>
          <w:strike/>
          <w:color w:val="000000" w:themeColor="text1"/>
          <w:position w:val="-2"/>
          <w:sz w:val="40"/>
          <w14:textFill>
            <w14:solidFill>
              <w14:schemeClr w14:val="tx1"/>
            </w14:solidFill>
          </w14:textFill>
        </w:rPr>
        <w:tab/>
      </w:r>
    </w:p>
    <w:p w14:paraId="4C679503">
      <w:pPr>
        <w:pStyle w:val="38"/>
        <w:bidi w:val="0"/>
        <w:rPr>
          <w:rFonts w:hint="default"/>
          <w:color w:val="000000" w:themeColor="text1"/>
          <w:lang w:val="en-US" w:eastAsia="zh-CN"/>
          <w14:textFill>
            <w14:solidFill>
              <w14:schemeClr w14:val="tx1"/>
            </w14:solidFill>
          </w14:textFill>
        </w:rPr>
      </w:pPr>
    </w:p>
    <w:p w14:paraId="2DA5F66F">
      <w:pPr>
        <w:pStyle w:val="38"/>
        <w:bidi w:val="0"/>
        <w:rPr>
          <w:color w:val="000000" w:themeColor="text1"/>
          <w14:textFill>
            <w14:solidFill>
              <w14:schemeClr w14:val="tx1"/>
            </w14:solidFill>
          </w14:textFill>
        </w:rPr>
      </w:pPr>
      <w:r>
        <w:rPr>
          <w:rFonts w:hint="default"/>
          <w:color w:val="000000" w:themeColor="text1"/>
          <w:lang w:val="en-US" w:eastAsia="zh-CN"/>
          <w14:textFill>
            <w14:solidFill>
              <w14:schemeClr w14:val="tx1"/>
            </w14:solidFill>
          </w14:textFill>
        </w:rPr>
        <w:fldChar w:fldCharType="begin"/>
      </w:r>
      <w:r>
        <w:rPr>
          <w:rFonts w:hint="default"/>
          <w:color w:val="000000" w:themeColor="text1"/>
          <w:lang w:val="en-US" w:eastAsia="zh-CN"/>
          <w14:textFill>
            <w14:solidFill>
              <w14:schemeClr w14:val="tx1"/>
            </w14:solidFill>
          </w14:textFill>
        </w:rPr>
        <w:instrText xml:space="preserve"> HYPERLINK "https://en.wikipedia.org/wiki/Capital_One_Tower_(Virginia)" \o "Capital One Tower (Virginia)" </w:instrText>
      </w:r>
      <w:r>
        <w:rPr>
          <w:rFonts w:hint="default"/>
          <w:color w:val="000000" w:themeColor="text1"/>
          <w:lang w:val="en-US" w:eastAsia="zh-CN"/>
          <w14:textFill>
            <w14:solidFill>
              <w14:schemeClr w14:val="tx1"/>
            </w14:solidFill>
          </w14:textFill>
        </w:rPr>
        <w:fldChar w:fldCharType="separate"/>
      </w:r>
      <w:r>
        <w:rPr>
          <w:rStyle w:val="10"/>
          <w:rFonts w:hint="default" w:ascii="Times New Roman" w:hAnsi="Times New Roman" w:eastAsia="sans-serif" w:cs="Times New Roman"/>
          <w:i w:val="0"/>
          <w:iCs w:val="0"/>
          <w:caps w:val="0"/>
          <w:color w:val="000000" w:themeColor="text1"/>
          <w:spacing w:val="0"/>
          <w:szCs w:val="24"/>
          <w:u w:val="none"/>
          <w:shd w:val="clear" w:fill="F8F9FA"/>
          <w14:textFill>
            <w14:solidFill>
              <w14:schemeClr w14:val="tx1"/>
            </w14:solidFill>
          </w14:textFill>
        </w:rPr>
        <w:t xml:space="preserve">Capital One </w:t>
      </w:r>
      <w:r>
        <w:rPr>
          <w:rStyle w:val="10"/>
          <w:rFonts w:hint="default" w:ascii="Times New Roman" w:hAnsi="Times New Roman" w:eastAsia="sans-serif" w:cs="Times New Roman"/>
          <w:i w:val="0"/>
          <w:iCs w:val="0"/>
          <w:caps w:val="0"/>
          <w:color w:val="000000" w:themeColor="text1"/>
          <w:spacing w:val="0"/>
          <w:szCs w:val="24"/>
          <w:u w:val="none"/>
          <w:shd w:val="clear" w:fill="F8F9FA"/>
          <w:lang w:val="en-US"/>
          <w14:textFill>
            <w14:solidFill>
              <w14:schemeClr w14:val="tx1"/>
            </w14:solidFill>
          </w14:textFill>
        </w:rPr>
        <w:t>Bank</w:t>
      </w:r>
      <w:r>
        <w:rPr>
          <w:rFonts w:hint="default"/>
          <w:color w:val="000000" w:themeColor="text1"/>
          <w:lang w:val="en-US" w:eastAsia="zh-CN"/>
          <w14:textFill>
            <w14:solidFill>
              <w14:schemeClr w14:val="tx1"/>
            </w14:solidFill>
          </w14:textFill>
        </w:rPr>
        <w:fldChar w:fldCharType="end"/>
      </w:r>
      <w:r>
        <w:rPr>
          <w:rFonts w:hint="default"/>
          <w:color w:val="000000" w:themeColor="text1"/>
          <w:lang w:val="en-US" w:eastAsia="zh-CN"/>
          <w14:textFill>
            <w14:solidFill>
              <w14:schemeClr w14:val="tx1"/>
            </w14:solidFill>
          </w14:textFill>
        </w:rPr>
        <w:t>,</w:t>
      </w:r>
    </w:p>
    <w:p w14:paraId="52EBBD17">
      <w:pPr>
        <w:pStyle w:val="36"/>
        <w:spacing w:line="260" w:lineRule="atLeast"/>
        <w:ind w:left="40"/>
        <w:rPr>
          <w:color w:val="000000" w:themeColor="text1"/>
          <w:sz w:val="22"/>
          <w:szCs w:val="22"/>
          <w14:textFill>
            <w14:solidFill>
              <w14:schemeClr w14:val="tx1"/>
            </w14:solidFill>
          </w14:textFill>
        </w:rPr>
      </w:pPr>
      <w:r>
        <w:rPr>
          <w:rStyle w:val="21"/>
          <w:rFonts w:hint="default"/>
          <w:color w:val="000000" w:themeColor="text1"/>
          <w:sz w:val="22"/>
          <w:szCs w:val="22"/>
          <w:lang w:val="en-US" w:eastAsia="zh-CN"/>
          <w14:textFill>
            <w14:solidFill>
              <w14:schemeClr w14:val="tx1"/>
            </w14:solidFill>
          </w14:textFill>
        </w:rPr>
        <w:fldChar w:fldCharType="begin"/>
      </w:r>
      <w:r>
        <w:rPr>
          <w:rStyle w:val="21"/>
          <w:rFonts w:hint="default"/>
          <w:color w:val="000000" w:themeColor="text1"/>
          <w:sz w:val="22"/>
          <w:szCs w:val="22"/>
          <w:lang w:val="en-US" w:eastAsia="zh-CN"/>
          <w14:textFill>
            <w14:solidFill>
              <w14:schemeClr w14:val="tx1"/>
            </w14:solidFill>
          </w14:textFill>
        </w:rPr>
        <w:instrText xml:space="preserve"> HYPERLINK "https://en.wikipedia.org/wiki/Tysons,_Virginia" \o "Tysons, Virginia" </w:instrText>
      </w:r>
      <w:r>
        <w:rPr>
          <w:rStyle w:val="21"/>
          <w:rFonts w:hint="default"/>
          <w:color w:val="000000" w:themeColor="text1"/>
          <w:sz w:val="22"/>
          <w:szCs w:val="22"/>
          <w:lang w:val="en-US" w:eastAsia="zh-CN"/>
          <w14:textFill>
            <w14:solidFill>
              <w14:schemeClr w14:val="tx1"/>
            </w14:solidFill>
          </w14:textFill>
        </w:rPr>
        <w:fldChar w:fldCharType="separate"/>
      </w:r>
      <w:r>
        <w:rPr>
          <w:rStyle w:val="21"/>
          <w:rFonts w:hint="default"/>
          <w:color w:val="000000" w:themeColor="text1"/>
          <w:sz w:val="22"/>
          <w:szCs w:val="22"/>
          <w14:textFill>
            <w14:solidFill>
              <w14:schemeClr w14:val="tx1"/>
            </w14:solidFill>
          </w14:textFill>
        </w:rPr>
        <w:t xml:space="preserve"> </w:t>
      </w:r>
      <w:r>
        <w:rPr>
          <w:rStyle w:val="21"/>
          <w:rFonts w:hint="default"/>
          <w:color w:val="000000" w:themeColor="text1"/>
          <w:sz w:val="22"/>
          <w:szCs w:val="22"/>
          <w:lang w:val="en-US"/>
          <w14:textFill>
            <w14:solidFill>
              <w14:schemeClr w14:val="tx1"/>
            </w14:solidFill>
          </w14:textFill>
        </w:rPr>
        <w:t>McLean,</w:t>
      </w:r>
      <w:r>
        <w:rPr>
          <w:rStyle w:val="21"/>
          <w:rFonts w:hint="default"/>
          <w:color w:val="000000" w:themeColor="text1"/>
          <w:sz w:val="22"/>
          <w:szCs w:val="22"/>
          <w14:textFill>
            <w14:solidFill>
              <w14:schemeClr w14:val="tx1"/>
            </w14:solidFill>
          </w14:textFill>
        </w:rPr>
        <w:t>V</w:t>
      </w:r>
      <w:r>
        <w:rPr>
          <w:rStyle w:val="21"/>
          <w:rFonts w:hint="default"/>
          <w:color w:val="000000" w:themeColor="text1"/>
          <w:sz w:val="22"/>
          <w:szCs w:val="22"/>
          <w:lang w:val="en-US"/>
          <w14:textFill>
            <w14:solidFill>
              <w14:schemeClr w14:val="tx1"/>
            </w14:solidFill>
          </w14:textFill>
        </w:rPr>
        <w:t>A</w:t>
      </w:r>
      <w:r>
        <w:rPr>
          <w:rStyle w:val="21"/>
          <w:rFonts w:hint="default"/>
          <w:color w:val="000000" w:themeColor="text1"/>
          <w:sz w:val="22"/>
          <w:szCs w:val="22"/>
          <w:lang w:val="en-US" w:eastAsia="zh-CN"/>
          <w14:textFill>
            <w14:solidFill>
              <w14:schemeClr w14:val="tx1"/>
            </w14:solidFill>
          </w14:textFill>
        </w:rPr>
        <w:fldChar w:fldCharType="end"/>
      </w:r>
    </w:p>
    <w:p w14:paraId="38D04033">
      <w:pPr>
        <w:pStyle w:val="39"/>
        <w:tabs>
          <w:tab w:val="right" w:pos="10286"/>
        </w:tabs>
        <w:spacing w:line="260" w:lineRule="atLeast"/>
        <w:rPr>
          <w:rStyle w:val="40"/>
          <w:color w:val="000000" w:themeColor="text1"/>
          <w:sz w:val="22"/>
          <w:szCs w:val="22"/>
          <w14:textFill>
            <w14:solidFill>
              <w14:schemeClr w14:val="tx1"/>
            </w14:solidFill>
          </w14:textFill>
        </w:rPr>
      </w:pPr>
    </w:p>
    <w:p w14:paraId="38C2011C">
      <w:pPr>
        <w:pStyle w:val="39"/>
        <w:tabs>
          <w:tab w:val="right" w:pos="10286"/>
        </w:tabs>
        <w:spacing w:line="260" w:lineRule="atLeast"/>
        <w:rPr>
          <w:color w:val="000000" w:themeColor="text1"/>
          <w:sz w:val="22"/>
          <w:szCs w:val="22"/>
          <w14:textFill>
            <w14:solidFill>
              <w14:schemeClr w14:val="tx1"/>
            </w14:solidFill>
          </w14:textFill>
        </w:rPr>
      </w:pPr>
      <w:r>
        <w:rPr>
          <w:rStyle w:val="40"/>
          <w:color w:val="000000" w:themeColor="text1"/>
          <w:sz w:val="22"/>
          <w:szCs w:val="22"/>
          <w14:textFill>
            <w14:solidFill>
              <w14:schemeClr w14:val="tx1"/>
            </w14:solidFill>
          </w14:textFill>
        </w:rPr>
        <w:t>QA Automation Engineer</w:t>
      </w:r>
      <w:r>
        <w:rPr>
          <w:color w:val="000000" w:themeColor="text1"/>
          <w:sz w:val="22"/>
          <w:szCs w:val="22"/>
          <w14:textFill>
            <w14:solidFill>
              <w14:schemeClr w14:val="tx1"/>
            </w14:solidFill>
          </w14:textFill>
        </w:rPr>
        <w:t xml:space="preserve"> </w:t>
      </w:r>
      <w:r>
        <w:rPr>
          <w:rStyle w:val="41"/>
          <w:color w:val="000000" w:themeColor="text1"/>
          <w:sz w:val="22"/>
          <w:szCs w:val="22"/>
          <w14:textFill>
            <w14:solidFill>
              <w14:schemeClr w14:val="tx1"/>
            </w14:solidFill>
          </w14:textFill>
        </w:rPr>
        <w:tab/>
      </w:r>
      <w:r>
        <w:rPr>
          <w:rStyle w:val="41"/>
          <w:color w:val="000000" w:themeColor="text1"/>
          <w:sz w:val="22"/>
          <w:szCs w:val="22"/>
          <w14:textFill>
            <w14:solidFill>
              <w14:schemeClr w14:val="tx1"/>
            </w14:solidFill>
          </w14:textFill>
        </w:rPr>
        <w:t xml:space="preserve"> </w:t>
      </w:r>
      <w:r>
        <w:rPr>
          <w:rStyle w:val="21"/>
          <w:color w:val="000000" w:themeColor="text1"/>
          <w:sz w:val="22"/>
          <w:szCs w:val="22"/>
          <w14:textFill>
            <w14:solidFill>
              <w14:schemeClr w14:val="tx1"/>
            </w14:solidFill>
          </w14:textFill>
        </w:rPr>
        <w:t>04/2022 to Current</w:t>
      </w:r>
      <w:r>
        <w:rPr>
          <w:rStyle w:val="41"/>
          <w:color w:val="000000" w:themeColor="text1"/>
          <w:sz w:val="22"/>
          <w:szCs w:val="22"/>
          <w14:textFill>
            <w14:solidFill>
              <w14:schemeClr w14:val="tx1"/>
            </w14:solidFill>
          </w14:textFill>
        </w:rPr>
        <w:t xml:space="preserve"> </w:t>
      </w:r>
    </w:p>
    <w:p w14:paraId="05B15C47">
      <w:pPr>
        <w:pStyle w:val="32"/>
        <w:spacing w:line="260" w:lineRule="atLeast"/>
        <w:ind w:left="40"/>
        <w:rPr>
          <w:rStyle w:val="42"/>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ira Semi Condensed" w:cs="Times New Roman"/>
          <w:i w:val="0"/>
          <w:iCs w:val="0"/>
          <w:caps w:val="0"/>
          <w:color w:val="000000" w:themeColor="text1"/>
          <w:spacing w:val="0"/>
          <w:sz w:val="22"/>
          <w:szCs w:val="22"/>
          <w:shd w:val="clear" w:fill="FFFFFF"/>
          <w:lang w:val="en-US"/>
          <w14:textFill>
            <w14:solidFill>
              <w14:schemeClr w14:val="tx1"/>
            </w14:solidFill>
          </w14:textFill>
        </w:rPr>
        <w:t xml:space="preserve">Capital </w:t>
      </w:r>
      <w:r>
        <w:rPr>
          <w:rFonts w:hint="default" w:ascii="Times New Roman" w:hAnsi="Times New Roman" w:eastAsia="Saira Semi Condensed" w:cs="Times New Roman"/>
          <w:i w:val="0"/>
          <w:iCs w:val="0"/>
          <w:caps w:val="0"/>
          <w:color w:val="000000" w:themeColor="text1"/>
          <w:spacing w:val="0"/>
          <w:sz w:val="22"/>
          <w:szCs w:val="22"/>
          <w:shd w:val="clear" w:fill="FFFFFF"/>
          <w14:textFill>
            <w14:solidFill>
              <w14:schemeClr w14:val="tx1"/>
            </w14:solidFill>
          </w14:textFill>
        </w:rPr>
        <w:t>On</w:t>
      </w:r>
      <w:r>
        <w:rPr>
          <w:rFonts w:hint="default" w:ascii="Times New Roman" w:hAnsi="Times New Roman" w:eastAsia="Saira Semi Condensed" w:cs="Times New Roman"/>
          <w:i w:val="0"/>
          <w:iCs w:val="0"/>
          <w:caps w:val="0"/>
          <w:color w:val="000000" w:themeColor="text1"/>
          <w:spacing w:val="0"/>
          <w:sz w:val="22"/>
          <w:szCs w:val="22"/>
          <w:shd w:val="clear" w:fill="FFFFFF"/>
          <w:lang w:val="en-US"/>
          <w14:textFill>
            <w14:solidFill>
              <w14:schemeClr w14:val="tx1"/>
            </w14:solidFill>
          </w14:textFill>
        </w:rPr>
        <w:t>e on</w:t>
      </w:r>
      <w:r>
        <w:rPr>
          <w:rFonts w:hint="default" w:ascii="Times New Roman" w:hAnsi="Times New Roman" w:eastAsia="Saira Semi Condensed" w:cs="Times New Roman"/>
          <w:i w:val="0"/>
          <w:iCs w:val="0"/>
          <w:caps w:val="0"/>
          <w:color w:val="000000" w:themeColor="text1"/>
          <w:spacing w:val="0"/>
          <w:sz w:val="22"/>
          <w:szCs w:val="22"/>
          <w:shd w:val="clear" w:fill="FFFFFF"/>
          <w14:textFill>
            <w14:solidFill>
              <w14:schemeClr w14:val="tx1"/>
            </w14:solidFill>
          </w14:textFill>
        </w:rPr>
        <w:t xml:space="preserve">line </w:t>
      </w:r>
      <w:r>
        <w:rPr>
          <w:rFonts w:hint="default" w:ascii="Times New Roman" w:hAnsi="Times New Roman" w:eastAsia="Saira Semi Condensed" w:cs="Times New Roman"/>
          <w:i w:val="0"/>
          <w:iCs w:val="0"/>
          <w:caps w:val="0"/>
          <w:color w:val="000000" w:themeColor="text1"/>
          <w:spacing w:val="0"/>
          <w:sz w:val="22"/>
          <w:szCs w:val="22"/>
          <w:shd w:val="clear" w:fill="FFFFFF"/>
          <w:lang w:val="en-US"/>
          <w14:textFill>
            <w14:solidFill>
              <w14:schemeClr w14:val="tx1"/>
            </w14:solidFill>
          </w14:textFill>
        </w:rPr>
        <w:t>b</w:t>
      </w:r>
      <w:r>
        <w:rPr>
          <w:rFonts w:hint="default" w:ascii="Times New Roman" w:hAnsi="Times New Roman" w:eastAsia="Saira Semi Condensed" w:cs="Times New Roman"/>
          <w:i w:val="0"/>
          <w:iCs w:val="0"/>
          <w:caps w:val="0"/>
          <w:color w:val="000000" w:themeColor="text1"/>
          <w:spacing w:val="0"/>
          <w:sz w:val="22"/>
          <w:szCs w:val="22"/>
          <w:shd w:val="clear" w:fill="FFFFFF"/>
          <w14:textFill>
            <w14:solidFill>
              <w14:schemeClr w14:val="tx1"/>
            </w14:solidFill>
          </w14:textFill>
        </w:rPr>
        <w:t>anking provides client view account information like account summaries, account details, monthly statements, balance transfers, accrued interest, check ordering, loan application, to apply credit cards, and financial services.</w:t>
      </w:r>
    </w:p>
    <w:p w14:paraId="002DBFC0">
      <w:pPr>
        <w:pStyle w:val="33"/>
        <w:numPr>
          <w:ilvl w:val="0"/>
          <w:numId w:val="4"/>
        </w:numPr>
        <w:spacing w:line="260" w:lineRule="atLeast"/>
        <w:ind w:left="680" w:hanging="261"/>
        <w:rPr>
          <w:rStyle w:val="42"/>
          <w:color w:val="000000" w:themeColor="text1"/>
          <w14:textFill>
            <w14:solidFill>
              <w14:schemeClr w14:val="tx1"/>
            </w14:solidFill>
          </w14:textFill>
        </w:rPr>
      </w:pPr>
      <w:r>
        <w:rPr>
          <w:rStyle w:val="34"/>
          <w:b/>
          <w:bCs/>
          <w:color w:val="000000" w:themeColor="text1"/>
          <w:sz w:val="22"/>
          <w:szCs w:val="22"/>
          <w14:textFill>
            <w14:solidFill>
              <w14:schemeClr w14:val="tx1"/>
            </w14:solidFill>
          </w14:textFill>
        </w:rPr>
        <w:t>Project</w:t>
      </w:r>
      <w:r>
        <w:rPr>
          <w:rStyle w:val="42"/>
          <w:color w:val="000000" w:themeColor="text1"/>
          <w:sz w:val="22"/>
          <w:szCs w:val="22"/>
          <w14:textFill>
            <w14:solidFill>
              <w14:schemeClr w14:val="tx1"/>
            </w14:solidFill>
          </w14:textFill>
        </w:rPr>
        <w:t xml:space="preserve">: </w:t>
      </w:r>
      <w:r>
        <w:rPr>
          <w:rStyle w:val="42"/>
          <w:rFonts w:hint="default"/>
          <w:color w:val="000000" w:themeColor="text1"/>
          <w:sz w:val="22"/>
          <w:szCs w:val="22"/>
          <w:lang w:val="en-US"/>
          <w14:textFill>
            <w14:solidFill>
              <w14:schemeClr w14:val="tx1"/>
            </w14:solidFill>
          </w14:textFill>
        </w:rPr>
        <w:t>Online Retail Banking Portal</w:t>
      </w:r>
    </w:p>
    <w:p w14:paraId="7621E5D0">
      <w:pPr>
        <w:pStyle w:val="33"/>
        <w:numPr>
          <w:ilvl w:val="0"/>
          <w:numId w:val="4"/>
        </w:numPr>
        <w:spacing w:line="260" w:lineRule="atLeast"/>
        <w:ind w:left="680" w:hanging="261"/>
        <w:rPr>
          <w:rStyle w:val="42"/>
          <w:rFonts w:hint="default" w:ascii="Times New Roman" w:hAnsi="Times New Roman" w:cs="Times New Roman"/>
          <w:color w:val="000000" w:themeColor="text1"/>
          <w:sz w:val="22"/>
          <w:szCs w:val="22"/>
          <w14:textFill>
            <w14:solidFill>
              <w14:schemeClr w14:val="tx1"/>
            </w14:solidFill>
          </w14:textFill>
        </w:rPr>
      </w:pPr>
      <w:r>
        <w:rPr>
          <w:rStyle w:val="34"/>
          <w:b/>
          <w:bCs/>
          <w:color w:val="000000" w:themeColor="text1"/>
          <w:sz w:val="22"/>
          <w:szCs w:val="22"/>
          <w14:textFill>
            <w14:solidFill>
              <w14:schemeClr w14:val="tx1"/>
            </w14:solidFill>
          </w14:textFill>
        </w:rPr>
        <w:t>Application</w:t>
      </w:r>
      <w:r>
        <w:rPr>
          <w:rStyle w:val="42"/>
          <w:color w:val="000000" w:themeColor="text1"/>
          <w:sz w:val="22"/>
          <w:szCs w:val="22"/>
          <w14:textFill>
            <w14:solidFill>
              <w14:schemeClr w14:val="tx1"/>
            </w14:solidFill>
          </w14:textFill>
        </w:rPr>
        <w:t xml:space="preserve">: </w:t>
      </w:r>
      <w:r>
        <w:rPr>
          <w:rFonts w:hint="default" w:ascii="Times New Roman" w:hAnsi="Times New Roman" w:eastAsia="Saira Semi Condensed" w:cs="Times New Roman"/>
          <w:i w:val="0"/>
          <w:iCs w:val="0"/>
          <w:caps w:val="0"/>
          <w:color w:val="000000" w:themeColor="text1"/>
          <w:spacing w:val="0"/>
          <w:sz w:val="22"/>
          <w:szCs w:val="22"/>
          <w:shd w:val="clear" w:fill="FFFFFF"/>
          <w14:textFill>
            <w14:solidFill>
              <w14:schemeClr w14:val="tx1"/>
            </w14:solidFill>
          </w14:textFill>
        </w:rPr>
        <w:t>Web-Based Retail Banking Application to open a retail bank account for personal and business Account</w:t>
      </w:r>
    </w:p>
    <w:p w14:paraId="0D7A5E31">
      <w:pPr>
        <w:pStyle w:val="32"/>
        <w:spacing w:line="260" w:lineRule="atLeast"/>
        <w:ind w:left="40"/>
        <w:rPr>
          <w:rStyle w:val="42"/>
          <w:color w:val="000000" w:themeColor="text1"/>
          <w:sz w:val="22"/>
          <w:szCs w:val="22"/>
          <w14:textFill>
            <w14:solidFill>
              <w14:schemeClr w14:val="tx1"/>
            </w14:solidFill>
          </w14:textFill>
        </w:rPr>
      </w:pPr>
      <w:r>
        <w:rPr>
          <w:rStyle w:val="34"/>
          <w:b/>
          <w:bCs/>
          <w:color w:val="000000" w:themeColor="text1"/>
          <w:sz w:val="22"/>
          <w:szCs w:val="22"/>
          <w14:textFill>
            <w14:solidFill>
              <w14:schemeClr w14:val="tx1"/>
            </w14:solidFill>
          </w14:textFill>
        </w:rPr>
        <w:t>Responsibilities</w:t>
      </w:r>
      <w:r>
        <w:rPr>
          <w:rStyle w:val="42"/>
          <w:color w:val="000000" w:themeColor="text1"/>
          <w:sz w:val="22"/>
          <w:szCs w:val="22"/>
          <w14:textFill>
            <w14:solidFill>
              <w14:schemeClr w14:val="tx1"/>
            </w14:solidFill>
          </w14:textFill>
        </w:rPr>
        <w:t>:</w:t>
      </w:r>
    </w:p>
    <w:p w14:paraId="2A7C48CE">
      <w:pPr>
        <w:pStyle w:val="33"/>
        <w:numPr>
          <w:ilvl w:val="0"/>
          <w:numId w:val="5"/>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Actively participate in the Agile Scrum ceremonies like daily stand-up meeting, sprint planning meeting, backlog refinement meeting and retrospective meeting.</w:t>
      </w:r>
    </w:p>
    <w:p w14:paraId="7D01D9DA">
      <w:pPr>
        <w:pStyle w:val="33"/>
        <w:numPr>
          <w:ilvl w:val="0"/>
          <w:numId w:val="5"/>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 xml:space="preserve">Develop test plan, Generate </w:t>
      </w:r>
      <w:r>
        <w:rPr>
          <w:rStyle w:val="34"/>
          <w:b/>
          <w:bCs/>
          <w:color w:val="000000" w:themeColor="text1"/>
          <w:sz w:val="22"/>
          <w:szCs w:val="22"/>
          <w14:textFill>
            <w14:solidFill>
              <w14:schemeClr w14:val="tx1"/>
            </w14:solidFill>
          </w14:textFill>
        </w:rPr>
        <w:t>RTM</w:t>
      </w:r>
      <w:r>
        <w:rPr>
          <w:rStyle w:val="42"/>
          <w:color w:val="000000" w:themeColor="text1"/>
          <w:sz w:val="22"/>
          <w:szCs w:val="22"/>
          <w14:textFill>
            <w14:solidFill>
              <w14:schemeClr w14:val="tx1"/>
            </w14:solidFill>
          </w14:textFill>
        </w:rPr>
        <w:t xml:space="preserve"> </w:t>
      </w:r>
      <w:r>
        <w:rPr>
          <w:rStyle w:val="34"/>
          <w:b/>
          <w:bCs/>
          <w:color w:val="000000" w:themeColor="text1"/>
          <w:sz w:val="22"/>
          <w:szCs w:val="22"/>
          <w14:textFill>
            <w14:solidFill>
              <w14:schemeClr w14:val="tx1"/>
            </w14:solidFill>
          </w14:textFill>
        </w:rPr>
        <w:t xml:space="preserve">(Requirement Traceability Matrix), </w:t>
      </w:r>
      <w:r>
        <w:rPr>
          <w:rStyle w:val="42"/>
          <w:color w:val="000000" w:themeColor="text1"/>
          <w:sz w:val="22"/>
          <w:szCs w:val="22"/>
          <w14:textFill>
            <w14:solidFill>
              <w14:schemeClr w14:val="tx1"/>
            </w14:solidFill>
          </w14:textFill>
        </w:rPr>
        <w:t>write test scenarios and test cases for both manual and automation testing.</w:t>
      </w:r>
    </w:p>
    <w:p w14:paraId="4B0F8A4A">
      <w:pPr>
        <w:pStyle w:val="33"/>
        <w:numPr>
          <w:ilvl w:val="0"/>
          <w:numId w:val="5"/>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Performed different types of testing Smoke, Functional, GUI, Integration, System, Regression, User Acceptance and Production support within the sprint</w:t>
      </w:r>
    </w:p>
    <w:p w14:paraId="2E3909BB">
      <w:pPr>
        <w:pStyle w:val="33"/>
        <w:numPr>
          <w:ilvl w:val="0"/>
          <w:numId w:val="5"/>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Manage all test artifacts such as requirements, test cases, test execution, test data, and defect using JIRA</w:t>
      </w:r>
    </w:p>
    <w:p w14:paraId="5D372466">
      <w:pPr>
        <w:pStyle w:val="33"/>
        <w:numPr>
          <w:ilvl w:val="0"/>
          <w:numId w:val="5"/>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Involve preparing, creating, debugging and running automated test scripts in Selenium WebDriver using Java</w:t>
      </w:r>
    </w:p>
    <w:p w14:paraId="277C3240">
      <w:pPr>
        <w:pStyle w:val="33"/>
        <w:numPr>
          <w:ilvl w:val="0"/>
          <w:numId w:val="5"/>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Develop Page Factory to store all the web elements and Implement the Page Object Model framework</w:t>
      </w:r>
    </w:p>
    <w:p w14:paraId="62A088E1">
      <w:pPr>
        <w:pStyle w:val="33"/>
        <w:numPr>
          <w:ilvl w:val="0"/>
          <w:numId w:val="5"/>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Enhance and automate the hybrid driven development framework Using TestNG, Apache POI using Java</w:t>
      </w:r>
    </w:p>
    <w:p w14:paraId="43B01274">
      <w:pPr>
        <w:pStyle w:val="33"/>
        <w:numPr>
          <w:ilvl w:val="0"/>
          <w:numId w:val="5"/>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 xml:space="preserve">Use Continuous Integration Tools </w:t>
      </w:r>
      <w:r>
        <w:rPr>
          <w:rStyle w:val="34"/>
          <w:b/>
          <w:bCs/>
          <w:color w:val="000000" w:themeColor="text1"/>
          <w:sz w:val="22"/>
          <w:szCs w:val="22"/>
          <w14:textFill>
            <w14:solidFill>
              <w14:schemeClr w14:val="tx1"/>
            </w14:solidFill>
          </w14:textFill>
        </w:rPr>
        <w:t>(Jenkins)</w:t>
      </w:r>
      <w:r>
        <w:rPr>
          <w:rStyle w:val="42"/>
          <w:color w:val="000000" w:themeColor="text1"/>
          <w:sz w:val="22"/>
          <w:szCs w:val="22"/>
          <w14:textFill>
            <w14:solidFill>
              <w14:schemeClr w14:val="tx1"/>
            </w14:solidFill>
          </w14:textFill>
        </w:rPr>
        <w:t xml:space="preserve"> for automation script run on a nightly basis and to provide quick feedback to the developers</w:t>
      </w:r>
    </w:p>
    <w:p w14:paraId="54C0C980">
      <w:pPr>
        <w:pStyle w:val="33"/>
        <w:numPr>
          <w:ilvl w:val="0"/>
          <w:numId w:val="5"/>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 xml:space="preserve">Implemented </w:t>
      </w:r>
      <w:r>
        <w:rPr>
          <w:rStyle w:val="34"/>
          <w:b/>
          <w:bCs/>
          <w:color w:val="000000" w:themeColor="text1"/>
          <w:sz w:val="22"/>
          <w:szCs w:val="22"/>
          <w14:textFill>
            <w14:solidFill>
              <w14:schemeClr w14:val="tx1"/>
            </w14:solidFill>
          </w14:textFill>
        </w:rPr>
        <w:t>Maven</w:t>
      </w:r>
      <w:r>
        <w:rPr>
          <w:rStyle w:val="42"/>
          <w:color w:val="000000" w:themeColor="text1"/>
          <w:sz w:val="22"/>
          <w:szCs w:val="22"/>
          <w14:textFill>
            <w14:solidFill>
              <w14:schemeClr w14:val="tx1"/>
            </w14:solidFill>
          </w14:textFill>
        </w:rPr>
        <w:t xml:space="preserve"> for Project build tool, and </w:t>
      </w:r>
      <w:r>
        <w:rPr>
          <w:rStyle w:val="34"/>
          <w:b/>
          <w:bCs/>
          <w:color w:val="000000" w:themeColor="text1"/>
          <w:sz w:val="22"/>
          <w:szCs w:val="22"/>
          <w14:textFill>
            <w14:solidFill>
              <w14:schemeClr w14:val="tx1"/>
            </w14:solidFill>
          </w14:textFill>
        </w:rPr>
        <w:t>Git</w:t>
      </w:r>
      <w:r>
        <w:rPr>
          <w:rStyle w:val="42"/>
          <w:color w:val="000000" w:themeColor="text1"/>
          <w:sz w:val="22"/>
          <w:szCs w:val="22"/>
          <w14:textFill>
            <w14:solidFill>
              <w14:schemeClr w14:val="tx1"/>
            </w14:solidFill>
          </w14:textFill>
        </w:rPr>
        <w:t xml:space="preserve"> for code repository management</w:t>
      </w:r>
    </w:p>
    <w:p w14:paraId="02FF19C8">
      <w:pPr>
        <w:pStyle w:val="33"/>
        <w:numPr>
          <w:ilvl w:val="0"/>
          <w:numId w:val="5"/>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 xml:space="preserve">Develop script using </w:t>
      </w:r>
      <w:r>
        <w:rPr>
          <w:rStyle w:val="34"/>
          <w:b/>
          <w:bCs/>
          <w:color w:val="000000" w:themeColor="text1"/>
          <w:sz w:val="22"/>
          <w:szCs w:val="22"/>
          <w14:textFill>
            <w14:solidFill>
              <w14:schemeClr w14:val="tx1"/>
            </w14:solidFill>
          </w14:textFill>
        </w:rPr>
        <w:t>Object Oriented Programming</w:t>
      </w:r>
      <w:r>
        <w:rPr>
          <w:rStyle w:val="42"/>
          <w:color w:val="000000" w:themeColor="text1"/>
          <w:sz w:val="22"/>
          <w:szCs w:val="22"/>
          <w14:textFill>
            <w14:solidFill>
              <w14:schemeClr w14:val="tx1"/>
            </w14:solidFill>
          </w14:textFill>
        </w:rPr>
        <w:t xml:space="preserve"> (</w:t>
      </w:r>
      <w:r>
        <w:rPr>
          <w:rStyle w:val="34"/>
          <w:b/>
          <w:bCs/>
          <w:color w:val="000000" w:themeColor="text1"/>
          <w:sz w:val="22"/>
          <w:szCs w:val="22"/>
          <w14:textFill>
            <w14:solidFill>
              <w14:schemeClr w14:val="tx1"/>
            </w14:solidFill>
          </w14:textFill>
        </w:rPr>
        <w:t>OOP</w:t>
      </w:r>
      <w:r>
        <w:rPr>
          <w:rStyle w:val="42"/>
          <w:color w:val="000000" w:themeColor="text1"/>
          <w:sz w:val="22"/>
          <w:szCs w:val="22"/>
          <w14:textFill>
            <w14:solidFill>
              <w14:schemeClr w14:val="tx1"/>
            </w14:solidFill>
          </w14:textFill>
        </w:rPr>
        <w:t>) concepts in Java</w:t>
      </w:r>
    </w:p>
    <w:p w14:paraId="0F8CBED0">
      <w:pPr>
        <w:pStyle w:val="33"/>
        <w:numPr>
          <w:ilvl w:val="0"/>
          <w:numId w:val="5"/>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 xml:space="preserve">Perform Regression testing to verify the functionality with the new codes introduced for modification and/or enhancement using </w:t>
      </w:r>
      <w:r>
        <w:rPr>
          <w:rStyle w:val="34"/>
          <w:b/>
          <w:bCs/>
          <w:color w:val="000000" w:themeColor="text1"/>
          <w:sz w:val="22"/>
          <w:szCs w:val="22"/>
          <w14:textFill>
            <w14:solidFill>
              <w14:schemeClr w14:val="tx1"/>
            </w14:solidFill>
          </w14:textFill>
        </w:rPr>
        <w:t>Selenium Framework</w:t>
      </w:r>
    </w:p>
    <w:p w14:paraId="2580EB09">
      <w:pPr>
        <w:pStyle w:val="33"/>
        <w:numPr>
          <w:ilvl w:val="0"/>
          <w:numId w:val="5"/>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 xml:space="preserve">Use </w:t>
      </w:r>
      <w:r>
        <w:rPr>
          <w:rStyle w:val="34"/>
          <w:b/>
          <w:bCs/>
          <w:color w:val="000000" w:themeColor="text1"/>
          <w:sz w:val="22"/>
          <w:szCs w:val="22"/>
          <w14:textFill>
            <w14:solidFill>
              <w14:schemeClr w14:val="tx1"/>
            </w14:solidFill>
          </w14:textFill>
        </w:rPr>
        <w:t>XPath</w:t>
      </w:r>
      <w:r>
        <w:rPr>
          <w:rStyle w:val="42"/>
          <w:color w:val="000000" w:themeColor="text1"/>
          <w:sz w:val="22"/>
          <w:szCs w:val="22"/>
          <w14:textFill>
            <w14:solidFill>
              <w14:schemeClr w14:val="tx1"/>
            </w14:solidFill>
          </w14:textFill>
        </w:rPr>
        <w:t xml:space="preserve"> method to identify the web elements by using selenium locators like Id, Name, XPath, Text method Link Text in the application</w:t>
      </w:r>
    </w:p>
    <w:p w14:paraId="5DC58EF6">
      <w:pPr>
        <w:pStyle w:val="33"/>
        <w:numPr>
          <w:ilvl w:val="0"/>
          <w:numId w:val="5"/>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 xml:space="preserve">Perform API and Web Services Testing using </w:t>
      </w:r>
      <w:r>
        <w:rPr>
          <w:rStyle w:val="34"/>
          <w:b/>
          <w:bCs/>
          <w:color w:val="000000" w:themeColor="text1"/>
          <w:sz w:val="22"/>
          <w:szCs w:val="22"/>
          <w14:textFill>
            <w14:solidFill>
              <w14:schemeClr w14:val="tx1"/>
            </w14:solidFill>
          </w14:textFill>
        </w:rPr>
        <w:t>Rest API</w:t>
      </w:r>
      <w:r>
        <w:rPr>
          <w:rStyle w:val="42"/>
          <w:color w:val="000000" w:themeColor="text1"/>
          <w:sz w:val="22"/>
          <w:szCs w:val="22"/>
          <w14:textFill>
            <w14:solidFill>
              <w14:schemeClr w14:val="tx1"/>
            </w14:solidFill>
          </w14:textFill>
        </w:rPr>
        <w:t xml:space="preserve"> with </w:t>
      </w:r>
      <w:r>
        <w:rPr>
          <w:rStyle w:val="34"/>
          <w:b/>
          <w:bCs/>
          <w:color w:val="000000" w:themeColor="text1"/>
          <w:sz w:val="22"/>
          <w:szCs w:val="22"/>
          <w14:textFill>
            <w14:solidFill>
              <w14:schemeClr w14:val="tx1"/>
            </w14:solidFill>
          </w14:textFill>
        </w:rPr>
        <w:t>Rest Assured</w:t>
      </w:r>
    </w:p>
    <w:p w14:paraId="7F0A5346">
      <w:pPr>
        <w:pStyle w:val="33"/>
        <w:numPr>
          <w:ilvl w:val="0"/>
          <w:numId w:val="5"/>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 xml:space="preserve">Involved in managing the user stories and assigning priorities in </w:t>
      </w:r>
      <w:r>
        <w:rPr>
          <w:rStyle w:val="34"/>
          <w:b/>
          <w:bCs/>
          <w:color w:val="000000" w:themeColor="text1"/>
          <w:sz w:val="22"/>
          <w:szCs w:val="22"/>
          <w14:textFill>
            <w14:solidFill>
              <w14:schemeClr w14:val="tx1"/>
            </w14:solidFill>
          </w14:textFill>
        </w:rPr>
        <w:t>JIRA</w:t>
      </w:r>
    </w:p>
    <w:p w14:paraId="4A299173">
      <w:pPr>
        <w:pStyle w:val="33"/>
        <w:numPr>
          <w:ilvl w:val="0"/>
          <w:numId w:val="5"/>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Create new defect and assign to the developer to fix the defect</w:t>
      </w:r>
    </w:p>
    <w:p w14:paraId="37BDCDB5">
      <w:pPr>
        <w:pStyle w:val="33"/>
        <w:numPr>
          <w:ilvl w:val="0"/>
          <w:numId w:val="5"/>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Generate defects report and demo to the stockholder during the line of business meeting</w:t>
      </w:r>
    </w:p>
    <w:p w14:paraId="078965EF">
      <w:pPr>
        <w:pStyle w:val="33"/>
        <w:numPr>
          <w:ilvl w:val="0"/>
          <w:numId w:val="5"/>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Develop an automation Test plan to execute automation cases in different environment based on testing requirements and created Test cases for Application module</w:t>
      </w:r>
    </w:p>
    <w:p w14:paraId="3D1838BF">
      <w:pPr>
        <w:pStyle w:val="33"/>
        <w:numPr>
          <w:ilvl w:val="0"/>
          <w:numId w:val="5"/>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 xml:space="preserve">Extensively worked with Database verifications, Validations, and developed Complex </w:t>
      </w:r>
      <w:r>
        <w:rPr>
          <w:rStyle w:val="34"/>
          <w:b/>
          <w:bCs/>
          <w:color w:val="000000" w:themeColor="text1"/>
          <w:sz w:val="22"/>
          <w:szCs w:val="22"/>
          <w14:textFill>
            <w14:solidFill>
              <w14:schemeClr w14:val="tx1"/>
            </w14:solidFill>
          </w14:textFill>
        </w:rPr>
        <w:t>SQL Queries</w:t>
      </w:r>
      <w:r>
        <w:rPr>
          <w:rStyle w:val="42"/>
          <w:color w:val="000000" w:themeColor="text1"/>
          <w:sz w:val="22"/>
          <w:szCs w:val="22"/>
          <w14:textFill>
            <w14:solidFill>
              <w14:schemeClr w14:val="tx1"/>
            </w14:solidFill>
          </w14:textFill>
        </w:rPr>
        <w:t xml:space="preserve"> for Backend Testing with Oracle</w:t>
      </w:r>
    </w:p>
    <w:p w14:paraId="6545D6B2">
      <w:pPr>
        <w:pStyle w:val="33"/>
        <w:numPr>
          <w:ilvl w:val="0"/>
          <w:numId w:val="5"/>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Responsible for weekly status updates showing the progress of the manual and automated testing</w:t>
      </w:r>
    </w:p>
    <w:p w14:paraId="0509B8FC">
      <w:pPr>
        <w:pStyle w:val="33"/>
        <w:spacing w:line="260" w:lineRule="atLeast"/>
        <w:ind w:left="680"/>
        <w:rPr>
          <w:rStyle w:val="42"/>
          <w:color w:val="000000" w:themeColor="text1"/>
          <w:sz w:val="22"/>
          <w:szCs w:val="22"/>
          <w14:textFill>
            <w14:solidFill>
              <w14:schemeClr w14:val="tx1"/>
            </w14:solidFill>
          </w14:textFill>
        </w:rPr>
      </w:pPr>
    </w:p>
    <w:p w14:paraId="654116EF">
      <w:pPr>
        <w:pStyle w:val="38"/>
        <w:spacing w:line="260" w:lineRule="atLeast"/>
        <w:ind w:left="40"/>
        <w:rPr>
          <w:color w:val="000000" w:themeColor="text1"/>
          <w:sz w:val="22"/>
          <w:szCs w:val="22"/>
          <w14:textFill>
            <w14:solidFill>
              <w14:schemeClr w14:val="tx1"/>
            </w14:solidFill>
          </w14:textFill>
        </w:rPr>
      </w:pPr>
    </w:p>
    <w:p w14:paraId="434A464D">
      <w:pPr>
        <w:pStyle w:val="38"/>
        <w:spacing w:line="260" w:lineRule="atLeast"/>
        <w:ind w:left="40"/>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Health First</w:t>
      </w:r>
    </w:p>
    <w:p w14:paraId="1377D76F">
      <w:pPr>
        <w:pStyle w:val="36"/>
        <w:spacing w:line="260" w:lineRule="atLeast"/>
        <w:ind w:left="40"/>
        <w:rPr>
          <w:color w:val="000000" w:themeColor="text1"/>
          <w:sz w:val="22"/>
          <w:szCs w:val="22"/>
          <w14:textFill>
            <w14:solidFill>
              <w14:schemeClr w14:val="tx1"/>
            </w14:solidFill>
          </w14:textFill>
        </w:rPr>
      </w:pPr>
      <w:r>
        <w:rPr>
          <w:rStyle w:val="21"/>
          <w:color w:val="000000" w:themeColor="text1"/>
          <w:sz w:val="22"/>
          <w:szCs w:val="22"/>
          <w14:textFill>
            <w14:solidFill>
              <w14:schemeClr w14:val="tx1"/>
            </w14:solidFill>
          </w14:textFill>
        </w:rPr>
        <w:t>Rockledge, FL</w:t>
      </w:r>
      <w:r>
        <w:rPr>
          <w:color w:val="000000" w:themeColor="text1"/>
          <w:sz w:val="22"/>
          <w:szCs w:val="22"/>
          <w14:textFill>
            <w14:solidFill>
              <w14:schemeClr w14:val="tx1"/>
            </w14:solidFill>
          </w14:textFill>
        </w:rPr>
        <w:t xml:space="preserve"> </w:t>
      </w:r>
    </w:p>
    <w:p w14:paraId="77908088">
      <w:pPr>
        <w:pStyle w:val="39"/>
        <w:tabs>
          <w:tab w:val="right" w:pos="10286"/>
        </w:tabs>
        <w:spacing w:line="260" w:lineRule="atLeast"/>
        <w:ind w:left="40"/>
        <w:rPr>
          <w:color w:val="000000" w:themeColor="text1"/>
          <w:sz w:val="22"/>
          <w:szCs w:val="22"/>
          <w14:textFill>
            <w14:solidFill>
              <w14:schemeClr w14:val="tx1"/>
            </w14:solidFill>
          </w14:textFill>
        </w:rPr>
      </w:pPr>
      <w:r>
        <w:rPr>
          <w:rStyle w:val="40"/>
          <w:color w:val="000000" w:themeColor="text1"/>
          <w:sz w:val="22"/>
          <w:szCs w:val="22"/>
          <w14:textFill>
            <w14:solidFill>
              <w14:schemeClr w14:val="tx1"/>
            </w14:solidFill>
          </w14:textFill>
        </w:rPr>
        <w:t>QA engineer</w:t>
      </w:r>
      <w:r>
        <w:rPr>
          <w:color w:val="000000" w:themeColor="text1"/>
          <w:sz w:val="22"/>
          <w:szCs w:val="22"/>
          <w14:textFill>
            <w14:solidFill>
              <w14:schemeClr w14:val="tx1"/>
            </w14:solidFill>
          </w14:textFill>
        </w:rPr>
        <w:t xml:space="preserve"> </w:t>
      </w:r>
      <w:r>
        <w:rPr>
          <w:rStyle w:val="41"/>
          <w:color w:val="000000" w:themeColor="text1"/>
          <w:sz w:val="22"/>
          <w:szCs w:val="22"/>
          <w14:textFill>
            <w14:solidFill>
              <w14:schemeClr w14:val="tx1"/>
            </w14:solidFill>
          </w14:textFill>
        </w:rPr>
        <w:t xml:space="preserve">                                                                                                                         </w:t>
      </w:r>
      <w:r>
        <w:rPr>
          <w:rStyle w:val="21"/>
          <w:color w:val="000000" w:themeColor="text1"/>
          <w:sz w:val="22"/>
          <w:szCs w:val="22"/>
          <w14:textFill>
            <w14:solidFill>
              <w14:schemeClr w14:val="tx1"/>
            </w14:solidFill>
          </w14:textFill>
        </w:rPr>
        <w:t>07/2020 to 03/2022</w:t>
      </w:r>
      <w:r>
        <w:rPr>
          <w:rStyle w:val="41"/>
          <w:color w:val="000000" w:themeColor="text1"/>
          <w:sz w:val="22"/>
          <w:szCs w:val="22"/>
          <w14:textFill>
            <w14:solidFill>
              <w14:schemeClr w14:val="tx1"/>
            </w14:solidFill>
          </w14:textFill>
        </w:rPr>
        <w:t xml:space="preserve"> </w:t>
      </w:r>
    </w:p>
    <w:p w14:paraId="7D9FDEFC">
      <w:pPr>
        <w:pStyle w:val="32"/>
        <w:spacing w:line="260" w:lineRule="atLeast"/>
        <w:ind w:left="40"/>
        <w:rPr>
          <w:rStyle w:val="42"/>
          <w:color w:val="000000" w:themeColor="text1"/>
          <w:sz w:val="22"/>
          <w:szCs w:val="22"/>
          <w14:textFill>
            <w14:solidFill>
              <w14:schemeClr w14:val="tx1"/>
            </w14:solidFill>
          </w14:textFill>
        </w:rPr>
      </w:pPr>
      <w:r>
        <w:rPr>
          <w:rStyle w:val="34"/>
          <w:b/>
          <w:bCs/>
          <w:color w:val="000000" w:themeColor="text1"/>
          <w:sz w:val="22"/>
          <w:szCs w:val="22"/>
          <w14:textFill>
            <w14:solidFill>
              <w14:schemeClr w14:val="tx1"/>
            </w14:solidFill>
          </w14:textFill>
        </w:rPr>
        <w:t xml:space="preserve">Health First </w:t>
      </w:r>
      <w:r>
        <w:rPr>
          <w:rStyle w:val="42"/>
          <w:color w:val="000000" w:themeColor="text1"/>
          <w:sz w:val="22"/>
          <w:szCs w:val="22"/>
          <w14:textFill>
            <w14:solidFill>
              <w14:schemeClr w14:val="tx1"/>
            </w14:solidFill>
          </w14:textFill>
        </w:rPr>
        <w:t>is an Insurance company which developed online claim administration systems for Insurance industries.</w:t>
      </w:r>
    </w:p>
    <w:p w14:paraId="793A53DE">
      <w:pPr>
        <w:pStyle w:val="32"/>
        <w:spacing w:line="260" w:lineRule="atLeast"/>
        <w:ind w:left="40"/>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w:t>
      </w:r>
      <w:bookmarkStart w:id="0" w:name="_GoBack"/>
      <w:bookmarkEnd w:id="0"/>
      <w:r>
        <w:rPr>
          <w:rStyle w:val="42"/>
          <w:color w:val="000000" w:themeColor="text1"/>
          <w:sz w:val="22"/>
          <w:szCs w:val="22"/>
          <w14:textFill>
            <w14:solidFill>
              <w14:schemeClr w14:val="tx1"/>
            </w14:solidFill>
          </w14:textFill>
        </w:rPr>
        <w:t xml:space="preserve"> Projec</w:t>
      </w:r>
      <w:r>
        <w:rPr>
          <w:rStyle w:val="42"/>
          <w:rFonts w:hint="default"/>
          <w:color w:val="000000" w:themeColor="text1"/>
          <w:sz w:val="22"/>
          <w:szCs w:val="22"/>
          <w:lang w:val="en-US"/>
          <w14:textFill>
            <w14:solidFill>
              <w14:schemeClr w14:val="tx1"/>
            </w14:solidFill>
          </w14:textFill>
        </w:rPr>
        <w:t>t</w:t>
      </w:r>
      <w:r>
        <w:rPr>
          <w:rStyle w:val="42"/>
          <w:color w:val="000000" w:themeColor="text1"/>
          <w:sz w:val="22"/>
          <w:szCs w:val="22"/>
          <w14:textFill>
            <w14:solidFill>
              <w14:schemeClr w14:val="tx1"/>
            </w14:solidFill>
          </w14:textFill>
        </w:rPr>
        <w:t>: ACE (Affordable Coverage Eligibility)</w:t>
      </w:r>
    </w:p>
    <w:p w14:paraId="4DB06242">
      <w:pPr>
        <w:pStyle w:val="32"/>
        <w:spacing w:line="260" w:lineRule="atLeast"/>
        <w:ind w:left="40"/>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 Application: ACNY (Affordable Care for New Yorker) Health First offers quality, affordable coverage to residents across the State of New York, including products available through Medicaid, Medicare and the NY State of Health Integrated Eligibility.</w:t>
      </w:r>
    </w:p>
    <w:p w14:paraId="02B66C80">
      <w:pPr>
        <w:pStyle w:val="32"/>
        <w:spacing w:line="260" w:lineRule="atLeast"/>
        <w:ind w:left="40"/>
        <w:rPr>
          <w:rStyle w:val="42"/>
          <w:color w:val="000000" w:themeColor="text1"/>
          <w:sz w:val="22"/>
          <w:szCs w:val="22"/>
          <w14:textFill>
            <w14:solidFill>
              <w14:schemeClr w14:val="tx1"/>
            </w14:solidFill>
          </w14:textFill>
        </w:rPr>
      </w:pPr>
      <w:r>
        <w:rPr>
          <w:rStyle w:val="34"/>
          <w:b/>
          <w:bCs/>
          <w:color w:val="000000" w:themeColor="text1"/>
          <w:sz w:val="22"/>
          <w:szCs w:val="22"/>
          <w14:textFill>
            <w14:solidFill>
              <w14:schemeClr w14:val="tx1"/>
            </w14:solidFill>
          </w14:textFill>
        </w:rPr>
        <w:t>Responsibilities</w:t>
      </w:r>
      <w:r>
        <w:rPr>
          <w:rStyle w:val="42"/>
          <w:color w:val="000000" w:themeColor="text1"/>
          <w:sz w:val="22"/>
          <w:szCs w:val="22"/>
          <w14:textFill>
            <w14:solidFill>
              <w14:schemeClr w14:val="tx1"/>
            </w14:solidFill>
          </w14:textFill>
        </w:rPr>
        <w:t>:</w:t>
      </w:r>
    </w:p>
    <w:p w14:paraId="2B6D1AE8">
      <w:pPr>
        <w:pStyle w:val="33"/>
        <w:numPr>
          <w:ilvl w:val="0"/>
          <w:numId w:val="6"/>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Worked in Agile (Scrum) methodology approach and followed-up with JIRA</w:t>
      </w:r>
    </w:p>
    <w:p w14:paraId="13ADF6CD">
      <w:pPr>
        <w:pStyle w:val="33"/>
        <w:numPr>
          <w:ilvl w:val="0"/>
          <w:numId w:val="6"/>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Extensively worked throughout defect life cycle from opening to closure using ALM</w:t>
      </w:r>
    </w:p>
    <w:p w14:paraId="13E1C9A7">
      <w:pPr>
        <w:pStyle w:val="33"/>
        <w:numPr>
          <w:ilvl w:val="0"/>
          <w:numId w:val="6"/>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Used Gherkins Syntax to test the behaviors of the Application (BDD), using Cucumber with Junit</w:t>
      </w:r>
    </w:p>
    <w:p w14:paraId="5801C177">
      <w:pPr>
        <w:pStyle w:val="33"/>
        <w:numPr>
          <w:ilvl w:val="0"/>
          <w:numId w:val="6"/>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Maven, Selenium (Web) and STS (IDE) with java language</w:t>
      </w:r>
    </w:p>
    <w:p w14:paraId="5667DC1A">
      <w:pPr>
        <w:pStyle w:val="33"/>
        <w:numPr>
          <w:ilvl w:val="0"/>
          <w:numId w:val="6"/>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Worked with the Automation Engineer team to identify elements with dev-tools for Selenium, developed test automation Script with Java</w:t>
      </w:r>
    </w:p>
    <w:p w14:paraId="6973C488">
      <w:pPr>
        <w:pStyle w:val="33"/>
        <w:numPr>
          <w:ilvl w:val="0"/>
          <w:numId w:val="6"/>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Wrote functions for business logic; enhanced, synchronized and debugged scripts to save time for regression Tests, smoke tests, and sanity tests</w:t>
      </w:r>
    </w:p>
    <w:p w14:paraId="1947959C">
      <w:pPr>
        <w:pStyle w:val="33"/>
        <w:numPr>
          <w:ilvl w:val="0"/>
          <w:numId w:val="6"/>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Interacted with the stakeholders, and the IT Department in finalizing the application requirements on regular basis</w:t>
      </w:r>
    </w:p>
    <w:p w14:paraId="6A435357">
      <w:pPr>
        <w:pStyle w:val="33"/>
        <w:numPr>
          <w:ilvl w:val="0"/>
          <w:numId w:val="6"/>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Used Maven for checking build, ran test suites using TestNG, and used Jenkins as Continuous Integration.</w:t>
      </w:r>
    </w:p>
    <w:p w14:paraId="33E1305C">
      <w:pPr>
        <w:pStyle w:val="33"/>
        <w:numPr>
          <w:ilvl w:val="0"/>
          <w:numId w:val="6"/>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Created various types of reporting use Junit/TestNG, cucumber and Jenkins</w:t>
      </w:r>
    </w:p>
    <w:p w14:paraId="610907A5">
      <w:pPr>
        <w:pStyle w:val="33"/>
        <w:numPr>
          <w:ilvl w:val="0"/>
          <w:numId w:val="6"/>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Used GIT as a version control management for the automation scripts and update the repository</w:t>
      </w:r>
    </w:p>
    <w:p w14:paraId="3277370F">
      <w:pPr>
        <w:pStyle w:val="33"/>
        <w:numPr>
          <w:ilvl w:val="0"/>
          <w:numId w:val="6"/>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Checked and verified order creation tool written in XML and retrieved data with SOAP testing</w:t>
      </w:r>
    </w:p>
    <w:p w14:paraId="2288066E">
      <w:pPr>
        <w:pStyle w:val="33"/>
        <w:numPr>
          <w:ilvl w:val="0"/>
          <w:numId w:val="6"/>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Performed both manual and automation tests for mobile testing using Appium</w:t>
      </w:r>
    </w:p>
    <w:p w14:paraId="576B647B">
      <w:pPr>
        <w:pStyle w:val="33"/>
        <w:numPr>
          <w:ilvl w:val="0"/>
          <w:numId w:val="6"/>
        </w:numPr>
        <w:pBdr>
          <w:left w:val="none" w:color="auto" w:sz="0" w:space="0"/>
          <w:bottom w:val="single" w:color="auto" w:sz="4" w:space="1"/>
        </w:pBd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Wrote SQL queries to test Data Integrity, Referential Integrity, and performed backend testing</w:t>
      </w:r>
    </w:p>
    <w:p w14:paraId="32B6387E">
      <w:pPr>
        <w:pStyle w:val="38"/>
        <w:spacing w:line="260" w:lineRule="atLeast"/>
        <w:ind w:left="40"/>
        <w:rPr>
          <w:color w:val="000000" w:themeColor="text1"/>
          <w:sz w:val="22"/>
          <w:szCs w:val="22"/>
          <w14:textFill>
            <w14:solidFill>
              <w14:schemeClr w14:val="tx1"/>
            </w14:solidFill>
          </w14:textFill>
        </w:rPr>
      </w:pPr>
    </w:p>
    <w:p w14:paraId="49815A9B">
      <w:pPr>
        <w:pStyle w:val="38"/>
        <w:spacing w:line="260" w:lineRule="atLeast"/>
        <w:ind w:left="40"/>
        <w:rPr>
          <w:color w:val="000000" w:themeColor="text1"/>
          <w:sz w:val="22"/>
          <w:szCs w:val="22"/>
          <w14:textFill>
            <w14:solidFill>
              <w14:schemeClr w14:val="tx1"/>
            </w14:solidFill>
          </w14:textFill>
        </w:rPr>
      </w:pPr>
    </w:p>
    <w:p w14:paraId="4DFA9734">
      <w:pPr>
        <w:pStyle w:val="38"/>
        <w:spacing w:line="260" w:lineRule="atLeast"/>
        <w:ind w:left="40"/>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Priceline.com</w:t>
      </w:r>
    </w:p>
    <w:p w14:paraId="21877B89">
      <w:pPr>
        <w:pStyle w:val="36"/>
        <w:spacing w:line="260" w:lineRule="atLeast"/>
        <w:ind w:left="40"/>
        <w:rPr>
          <w:color w:val="000000" w:themeColor="text1"/>
          <w:sz w:val="22"/>
          <w:szCs w:val="22"/>
          <w14:textFill>
            <w14:solidFill>
              <w14:schemeClr w14:val="tx1"/>
            </w14:solidFill>
          </w14:textFill>
        </w:rPr>
      </w:pPr>
      <w:r>
        <w:rPr>
          <w:rStyle w:val="21"/>
          <w:color w:val="000000" w:themeColor="text1"/>
          <w:sz w:val="22"/>
          <w:szCs w:val="22"/>
          <w14:textFill>
            <w14:solidFill>
              <w14:schemeClr w14:val="tx1"/>
            </w14:solidFill>
          </w14:textFill>
        </w:rPr>
        <w:t>Norwalk, Connecticut</w:t>
      </w:r>
      <w:r>
        <w:rPr>
          <w:color w:val="000000" w:themeColor="text1"/>
          <w:sz w:val="22"/>
          <w:szCs w:val="22"/>
          <w14:textFill>
            <w14:solidFill>
              <w14:schemeClr w14:val="tx1"/>
            </w14:solidFill>
          </w14:textFill>
        </w:rPr>
        <w:t xml:space="preserve"> </w:t>
      </w:r>
    </w:p>
    <w:p w14:paraId="659B01D9">
      <w:pPr>
        <w:pStyle w:val="39"/>
        <w:tabs>
          <w:tab w:val="right" w:pos="10286"/>
        </w:tabs>
        <w:spacing w:line="260" w:lineRule="atLeast"/>
        <w:ind w:left="40"/>
        <w:rPr>
          <w:color w:val="000000" w:themeColor="text1"/>
          <w:sz w:val="22"/>
          <w:szCs w:val="22"/>
          <w14:textFill>
            <w14:solidFill>
              <w14:schemeClr w14:val="tx1"/>
            </w14:solidFill>
          </w14:textFill>
        </w:rPr>
      </w:pPr>
      <w:r>
        <w:rPr>
          <w:rStyle w:val="40"/>
          <w:color w:val="000000" w:themeColor="text1"/>
          <w:sz w:val="22"/>
          <w:szCs w:val="22"/>
          <w14:textFill>
            <w14:solidFill>
              <w14:schemeClr w14:val="tx1"/>
            </w14:solidFill>
          </w14:textFill>
        </w:rPr>
        <w:t>QA Tester Analyst</w:t>
      </w:r>
      <w:r>
        <w:rPr>
          <w:color w:val="000000" w:themeColor="text1"/>
          <w:sz w:val="22"/>
          <w:szCs w:val="22"/>
          <w14:textFill>
            <w14:solidFill>
              <w14:schemeClr w14:val="tx1"/>
            </w14:solidFill>
          </w14:textFill>
        </w:rPr>
        <w:t xml:space="preserve"> </w:t>
      </w:r>
      <w:r>
        <w:rPr>
          <w:rStyle w:val="41"/>
          <w:color w:val="000000" w:themeColor="text1"/>
          <w:sz w:val="22"/>
          <w:szCs w:val="22"/>
          <w14:textFill>
            <w14:solidFill>
              <w14:schemeClr w14:val="tx1"/>
            </w14:solidFill>
          </w14:textFill>
        </w:rPr>
        <w:tab/>
      </w:r>
      <w:r>
        <w:rPr>
          <w:rStyle w:val="41"/>
          <w:color w:val="000000" w:themeColor="text1"/>
          <w:sz w:val="22"/>
          <w:szCs w:val="22"/>
          <w14:textFill>
            <w14:solidFill>
              <w14:schemeClr w14:val="tx1"/>
            </w14:solidFill>
          </w14:textFill>
        </w:rPr>
        <w:t xml:space="preserve"> </w:t>
      </w:r>
      <w:r>
        <w:rPr>
          <w:rStyle w:val="21"/>
          <w:color w:val="000000" w:themeColor="text1"/>
          <w:sz w:val="22"/>
          <w:szCs w:val="22"/>
          <w14:textFill>
            <w14:solidFill>
              <w14:schemeClr w14:val="tx1"/>
            </w14:solidFill>
          </w14:textFill>
        </w:rPr>
        <w:t>04/2019 to 06/2020</w:t>
      </w:r>
      <w:r>
        <w:rPr>
          <w:rStyle w:val="41"/>
          <w:color w:val="000000" w:themeColor="text1"/>
          <w:sz w:val="22"/>
          <w:szCs w:val="22"/>
          <w14:textFill>
            <w14:solidFill>
              <w14:schemeClr w14:val="tx1"/>
            </w14:solidFill>
          </w14:textFill>
        </w:rPr>
        <w:t xml:space="preserve"> </w:t>
      </w:r>
    </w:p>
    <w:p w14:paraId="06A2BBD3">
      <w:pPr>
        <w:pStyle w:val="32"/>
        <w:spacing w:line="260" w:lineRule="atLeast"/>
        <w:ind w:left="40"/>
        <w:rPr>
          <w:rStyle w:val="42"/>
          <w:color w:val="000000" w:themeColor="text1"/>
          <w:sz w:val="22"/>
          <w:szCs w:val="22"/>
          <w14:textFill>
            <w14:solidFill>
              <w14:schemeClr w14:val="tx1"/>
            </w14:solidFill>
          </w14:textFill>
        </w:rPr>
      </w:pPr>
      <w:r>
        <w:rPr>
          <w:rStyle w:val="34"/>
          <w:b/>
          <w:bCs/>
          <w:color w:val="000000" w:themeColor="text1"/>
          <w:sz w:val="22"/>
          <w:szCs w:val="22"/>
          <w14:textFill>
            <w14:solidFill>
              <w14:schemeClr w14:val="tx1"/>
            </w14:solidFill>
          </w14:textFill>
        </w:rPr>
        <w:t>Priceline.com</w:t>
      </w:r>
      <w:r>
        <w:rPr>
          <w:rStyle w:val="42"/>
          <w:color w:val="000000" w:themeColor="text1"/>
          <w:sz w:val="22"/>
          <w:szCs w:val="22"/>
          <w14:textFill>
            <w14:solidFill>
              <w14:schemeClr w14:val="tx1"/>
            </w14:solidFill>
          </w14:textFill>
        </w:rPr>
        <w:t xml:space="preserve"> is an American company and a commercial website for finding discount rates for travel-related purchases such as airline tickets and hotel stays. The company facilitates the provision of travel services from its suppliers to its clients</w:t>
      </w:r>
    </w:p>
    <w:p w14:paraId="2C0C46E6">
      <w:pPr>
        <w:pStyle w:val="32"/>
        <w:spacing w:line="260" w:lineRule="atLeast"/>
        <w:ind w:left="40"/>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 xml:space="preserve">· </w:t>
      </w:r>
      <w:r>
        <w:rPr>
          <w:rStyle w:val="34"/>
          <w:b/>
          <w:bCs/>
          <w:color w:val="000000" w:themeColor="text1"/>
          <w:sz w:val="22"/>
          <w:szCs w:val="22"/>
          <w14:textFill>
            <w14:solidFill>
              <w14:schemeClr w14:val="tx1"/>
            </w14:solidFill>
          </w14:textFill>
        </w:rPr>
        <w:t>Project</w:t>
      </w:r>
      <w:r>
        <w:rPr>
          <w:rStyle w:val="42"/>
          <w:color w:val="000000" w:themeColor="text1"/>
          <w:sz w:val="22"/>
          <w:szCs w:val="22"/>
          <w14:textFill>
            <w14:solidFill>
              <w14:schemeClr w14:val="tx1"/>
            </w14:solidFill>
          </w14:textFill>
        </w:rPr>
        <w:t>: Cart portal</w:t>
      </w:r>
    </w:p>
    <w:p w14:paraId="6E08B6B3">
      <w:pPr>
        <w:pStyle w:val="32"/>
        <w:spacing w:line="260" w:lineRule="atLeast"/>
        <w:ind w:left="40"/>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 xml:space="preserve">· </w:t>
      </w:r>
      <w:r>
        <w:rPr>
          <w:rStyle w:val="34"/>
          <w:b/>
          <w:bCs/>
          <w:color w:val="000000" w:themeColor="text1"/>
          <w:sz w:val="22"/>
          <w:szCs w:val="22"/>
          <w14:textFill>
            <w14:solidFill>
              <w14:schemeClr w14:val="tx1"/>
            </w14:solidFill>
          </w14:textFill>
        </w:rPr>
        <w:t>Application</w:t>
      </w:r>
      <w:r>
        <w:rPr>
          <w:rStyle w:val="42"/>
          <w:color w:val="000000" w:themeColor="text1"/>
          <w:sz w:val="22"/>
          <w:szCs w:val="22"/>
          <w14:textFill>
            <w14:solidFill>
              <w14:schemeClr w14:val="tx1"/>
            </w14:solidFill>
          </w14:textFill>
        </w:rPr>
        <w:t>: Web based Ecommerce application -designed to manage client booking, payments and process services</w:t>
      </w:r>
    </w:p>
    <w:p w14:paraId="5F55E65D">
      <w:pPr>
        <w:pStyle w:val="32"/>
        <w:spacing w:line="260" w:lineRule="atLeast"/>
        <w:ind w:left="40"/>
        <w:rPr>
          <w:rStyle w:val="42"/>
          <w:color w:val="000000" w:themeColor="text1"/>
          <w:sz w:val="22"/>
          <w:szCs w:val="22"/>
          <w14:textFill>
            <w14:solidFill>
              <w14:schemeClr w14:val="tx1"/>
            </w14:solidFill>
          </w14:textFill>
        </w:rPr>
      </w:pPr>
      <w:r>
        <w:rPr>
          <w:rStyle w:val="34"/>
          <w:b/>
          <w:bCs/>
          <w:color w:val="000000" w:themeColor="text1"/>
          <w:sz w:val="22"/>
          <w:szCs w:val="22"/>
          <w14:textFill>
            <w14:solidFill>
              <w14:schemeClr w14:val="tx1"/>
            </w14:solidFill>
          </w14:textFill>
        </w:rPr>
        <w:t>Responsibilities</w:t>
      </w:r>
      <w:r>
        <w:rPr>
          <w:rStyle w:val="42"/>
          <w:color w:val="000000" w:themeColor="text1"/>
          <w:sz w:val="22"/>
          <w:szCs w:val="22"/>
          <w14:textFill>
            <w14:solidFill>
              <w14:schemeClr w14:val="tx1"/>
            </w14:solidFill>
          </w14:textFill>
        </w:rPr>
        <w:t>:</w:t>
      </w:r>
    </w:p>
    <w:p w14:paraId="7D736901">
      <w:pPr>
        <w:pStyle w:val="33"/>
        <w:numPr>
          <w:ilvl w:val="0"/>
          <w:numId w:val="7"/>
        </w:numP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Attended in sprint planning, retrospective, and daily scrum for agile scrum development</w:t>
      </w:r>
    </w:p>
    <w:p w14:paraId="4F9048CB">
      <w:pPr>
        <w:pStyle w:val="33"/>
        <w:numPr>
          <w:ilvl w:val="0"/>
          <w:numId w:val="7"/>
        </w:numP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Worked throughout defect life cycle from opening to closure using JIRA</w:t>
      </w:r>
    </w:p>
    <w:p w14:paraId="6D457048">
      <w:pPr>
        <w:pStyle w:val="33"/>
        <w:numPr>
          <w:ilvl w:val="0"/>
          <w:numId w:val="7"/>
        </w:numP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Develop Feature file in Behavior Driven Development (BDD) test cases using Gherkins language</w:t>
      </w:r>
    </w:p>
    <w:p w14:paraId="1BF16083">
      <w:pPr>
        <w:pStyle w:val="33"/>
        <w:numPr>
          <w:ilvl w:val="0"/>
          <w:numId w:val="7"/>
        </w:numP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Develop automation Test Plan, Test Cases, and Test Scripts for automation testing</w:t>
      </w:r>
    </w:p>
    <w:p w14:paraId="161039DD">
      <w:pPr>
        <w:pStyle w:val="33"/>
        <w:numPr>
          <w:ilvl w:val="0"/>
          <w:numId w:val="7"/>
        </w:numP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Implemented the Object-Oriented program (OOP's) concept like Inheritance, polymorphism, encapsulation and abstraction in Automation Framework</w:t>
      </w:r>
    </w:p>
    <w:p w14:paraId="07889693">
      <w:pPr>
        <w:pStyle w:val="33"/>
        <w:numPr>
          <w:ilvl w:val="0"/>
          <w:numId w:val="7"/>
        </w:numP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Performed Smoke, Functional, Integration, System, User Acceptance, Regression, and GUI testing</w:t>
      </w:r>
    </w:p>
    <w:p w14:paraId="1E053D3A">
      <w:pPr>
        <w:pStyle w:val="33"/>
        <w:numPr>
          <w:ilvl w:val="0"/>
          <w:numId w:val="7"/>
        </w:numP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Used Continuous Integration CI Tools (Jenkins) for automation script run in nightly basis and to provide quick feed back to the developers</w:t>
      </w:r>
    </w:p>
    <w:p w14:paraId="4A0A99E9">
      <w:pPr>
        <w:pStyle w:val="33"/>
        <w:numPr>
          <w:ilvl w:val="0"/>
          <w:numId w:val="7"/>
        </w:numP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Used Maven for Project building and Git for version control repository</w:t>
      </w:r>
    </w:p>
    <w:p w14:paraId="13BF5032">
      <w:pPr>
        <w:pStyle w:val="33"/>
        <w:numPr>
          <w:ilvl w:val="0"/>
          <w:numId w:val="7"/>
        </w:numP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Tested the application covering both positive and negative scenarios</w:t>
      </w:r>
    </w:p>
    <w:p w14:paraId="2D744BC2">
      <w:pPr>
        <w:pStyle w:val="33"/>
        <w:numPr>
          <w:ilvl w:val="0"/>
          <w:numId w:val="7"/>
        </w:numP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Interacted with developers and business analysts to assessed functional requirements</w:t>
      </w:r>
    </w:p>
    <w:p w14:paraId="618B10CA">
      <w:pPr>
        <w:pStyle w:val="33"/>
        <w:numPr>
          <w:ilvl w:val="0"/>
          <w:numId w:val="7"/>
        </w:numP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Used standard SQL functions and commands to develop SQL queries</w:t>
      </w:r>
    </w:p>
    <w:p w14:paraId="2F1001E1">
      <w:pPr>
        <w:pStyle w:val="33"/>
        <w:numPr>
          <w:ilvl w:val="0"/>
          <w:numId w:val="7"/>
        </w:numP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Developed and executed complex SQL queries to create and modify test data</w:t>
      </w:r>
    </w:p>
    <w:p w14:paraId="1424EF2E">
      <w:pPr>
        <w:pStyle w:val="33"/>
        <w:numPr>
          <w:ilvl w:val="0"/>
          <w:numId w:val="7"/>
        </w:numP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Generated status reports and Defect reports and presented them in weekly status meetings</w:t>
      </w:r>
    </w:p>
    <w:p w14:paraId="67F87467">
      <w:pPr>
        <w:pStyle w:val="33"/>
        <w:numPr>
          <w:ilvl w:val="0"/>
          <w:numId w:val="7"/>
        </w:numP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Communicated with different team such as development, requirement, and configuration management team</w:t>
      </w:r>
    </w:p>
    <w:p w14:paraId="41967234">
      <w:pPr>
        <w:pStyle w:val="33"/>
        <w:numPr>
          <w:ilvl w:val="0"/>
          <w:numId w:val="7"/>
        </w:numPr>
        <w:spacing w:line="260" w:lineRule="atLeast"/>
        <w:ind w:left="680" w:hanging="261"/>
        <w:rPr>
          <w:rStyle w:val="42"/>
          <w:color w:val="000000" w:themeColor="text1"/>
          <w:sz w:val="22"/>
          <w:szCs w:val="22"/>
          <w14:textFill>
            <w14:solidFill>
              <w14:schemeClr w14:val="tx1"/>
            </w14:solidFill>
          </w14:textFill>
        </w:rPr>
      </w:pPr>
      <w:r>
        <w:rPr>
          <w:rStyle w:val="42"/>
          <w:color w:val="000000" w:themeColor="text1"/>
          <w:sz w:val="22"/>
          <w:szCs w:val="22"/>
          <w14:textFill>
            <w14:solidFill>
              <w14:schemeClr w14:val="tx1"/>
            </w14:solidFill>
          </w14:textFill>
        </w:rPr>
        <w:t>Follow up with the developers on defects status daily, and generate defect reports for managements</w:t>
      </w:r>
    </w:p>
    <w:p w14:paraId="43A8061D">
      <w:pPr>
        <w:pStyle w:val="28"/>
        <w:tabs>
          <w:tab w:val="left" w:pos="4063"/>
          <w:tab w:val="left" w:pos="10300"/>
        </w:tabs>
        <w:spacing w:before="160" w:line="260" w:lineRule="atLeast"/>
        <w:jc w:val="center"/>
        <w:rPr>
          <w:b/>
          <w:bCs/>
          <w:caps/>
          <w:color w:val="000000" w:themeColor="text1"/>
          <w:sz w:val="22"/>
          <w:szCs w:val="22"/>
          <w14:textFill>
            <w14:solidFill>
              <w14:schemeClr w14:val="tx1"/>
            </w14:solidFill>
          </w14:textFill>
        </w:rPr>
      </w:pPr>
      <w:r>
        <w:rPr>
          <w:b/>
          <w:bCs/>
          <w:caps/>
          <w:color w:val="000000" w:themeColor="text1"/>
          <w:sz w:val="22"/>
          <w:szCs w:val="22"/>
          <w14:textFill>
            <w14:solidFill>
              <w14:schemeClr w14:val="tx1"/>
            </w14:solidFill>
          </w14:textFill>
        </w:rPr>
        <w:t xml:space="preserve"> </w:t>
      </w:r>
      <w:r>
        <w:rPr>
          <w:strike/>
          <w:color w:val="000000" w:themeColor="text1"/>
          <w:position w:val="-2"/>
          <w:sz w:val="40"/>
          <w14:textFill>
            <w14:solidFill>
              <w14:schemeClr w14:val="tx1"/>
            </w14:solidFill>
          </w14:textFill>
        </w:rPr>
        <w:tab/>
      </w:r>
      <w:r>
        <w:rPr>
          <w:rStyle w:val="30"/>
          <w:b/>
          <w:bCs/>
          <w:caps/>
          <w:color w:val="000000" w:themeColor="text1"/>
          <w:shd w:val="clear" w:color="auto" w:fill="FFFFFF"/>
          <w14:textFill>
            <w14:solidFill>
              <w14:schemeClr w14:val="tx1"/>
            </w14:solidFill>
          </w14:textFill>
        </w:rPr>
        <w:t xml:space="preserve">   Environment   </w:t>
      </w:r>
      <w:r>
        <w:rPr>
          <w:strike/>
          <w:color w:val="000000" w:themeColor="text1"/>
          <w:position w:val="-2"/>
          <w:sz w:val="40"/>
          <w14:textFill>
            <w14:solidFill>
              <w14:schemeClr w14:val="tx1"/>
            </w14:solidFill>
          </w14:textFill>
        </w:rPr>
        <w:tab/>
      </w:r>
    </w:p>
    <w:p w14:paraId="1FFF5C7B">
      <w:pPr>
        <w:pStyle w:val="32"/>
        <w:spacing w:line="260" w:lineRule="atLeast"/>
        <w:ind w:left="40"/>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Environment: Windows 10, 11, JIRA, MS Office 10, Skype, SharePoint, Share drive, GitHub, Cucumber (BDD), Java, XML, API, TestNG, Maven, Jenkins, SQL Server</w:t>
      </w:r>
    </w:p>
    <w:p w14:paraId="228B9B46">
      <w:pPr>
        <w:pStyle w:val="28"/>
        <w:tabs>
          <w:tab w:val="left" w:pos="4262"/>
          <w:tab w:val="left" w:pos="10300"/>
        </w:tabs>
        <w:spacing w:before="160" w:line="260" w:lineRule="atLeast"/>
        <w:jc w:val="center"/>
        <w:rPr>
          <w:b/>
          <w:bCs/>
          <w:caps/>
          <w:color w:val="000000" w:themeColor="text1"/>
          <w:sz w:val="22"/>
          <w:szCs w:val="22"/>
          <w14:textFill>
            <w14:solidFill>
              <w14:schemeClr w14:val="tx1"/>
            </w14:solidFill>
          </w14:textFill>
        </w:rPr>
      </w:pPr>
      <w:r>
        <w:rPr>
          <w:b/>
          <w:bCs/>
          <w:caps/>
          <w:color w:val="000000" w:themeColor="text1"/>
          <w:sz w:val="22"/>
          <w:szCs w:val="22"/>
          <w14:textFill>
            <w14:solidFill>
              <w14:schemeClr w14:val="tx1"/>
            </w14:solidFill>
          </w14:textFill>
        </w:rPr>
        <w:t xml:space="preserve"> </w:t>
      </w:r>
      <w:r>
        <w:rPr>
          <w:strike/>
          <w:color w:val="000000" w:themeColor="text1"/>
          <w:position w:val="-2"/>
          <w:sz w:val="40"/>
          <w14:textFill>
            <w14:solidFill>
              <w14:schemeClr w14:val="tx1"/>
            </w14:solidFill>
          </w14:textFill>
        </w:rPr>
        <w:tab/>
      </w:r>
      <w:r>
        <w:rPr>
          <w:rStyle w:val="30"/>
          <w:b/>
          <w:bCs/>
          <w:caps/>
          <w:color w:val="000000" w:themeColor="text1"/>
          <w:shd w:val="clear" w:color="auto" w:fill="FFFFFF"/>
          <w14:textFill>
            <w14:solidFill>
              <w14:schemeClr w14:val="tx1"/>
            </w14:solidFill>
          </w14:textFill>
        </w:rPr>
        <w:t xml:space="preserve">   Education   </w:t>
      </w:r>
      <w:r>
        <w:rPr>
          <w:strike/>
          <w:color w:val="000000" w:themeColor="text1"/>
          <w:position w:val="-2"/>
          <w:sz w:val="40"/>
          <w14:textFill>
            <w14:solidFill>
              <w14:schemeClr w14:val="tx1"/>
            </w14:solidFill>
          </w14:textFill>
        </w:rPr>
        <w:tab/>
      </w:r>
    </w:p>
    <w:p w14:paraId="30A35E57">
      <w:pPr>
        <w:pStyle w:val="31"/>
        <w:spacing w:line="260" w:lineRule="atLeast"/>
        <w:ind w:left="40"/>
        <w:rPr>
          <w:b/>
          <w:bCs/>
          <w:caps/>
          <w:color w:val="000000" w:themeColor="text1"/>
          <w:sz w:val="22"/>
          <w:szCs w:val="22"/>
          <w14:textFill>
            <w14:solidFill>
              <w14:schemeClr w14:val="tx1"/>
            </w14:solidFill>
          </w14:textFill>
        </w:rPr>
      </w:pPr>
      <w:r>
        <w:rPr>
          <w:rStyle w:val="44"/>
          <w:color w:val="000000" w:themeColor="text1"/>
          <w:sz w:val="22"/>
          <w:szCs w:val="22"/>
          <w14:textFill>
            <w14:solidFill>
              <w14:schemeClr w14:val="tx1"/>
            </w14:solidFill>
          </w14:textFill>
        </w:rPr>
        <w:t>BS</w:t>
      </w:r>
      <w:r>
        <w:rPr>
          <w:rStyle w:val="44"/>
          <w:rFonts w:hint="default"/>
          <w:color w:val="000000" w:themeColor="text1"/>
          <w:sz w:val="16"/>
          <w:szCs w:val="16"/>
          <w:lang w:val="en-US"/>
          <w14:textFill>
            <w14:solidFill>
              <w14:schemeClr w14:val="tx1"/>
            </w14:solidFill>
          </w14:textFill>
        </w:rPr>
        <w:t xml:space="preserve">c </w:t>
      </w:r>
      <w:r>
        <w:rPr>
          <w:rStyle w:val="44"/>
          <w:color w:val="000000" w:themeColor="text1"/>
          <w:sz w:val="22"/>
          <w:szCs w:val="22"/>
          <w14:textFill>
            <w14:solidFill>
              <w14:schemeClr w14:val="tx1"/>
            </w14:solidFill>
          </w14:textFill>
        </w:rPr>
        <w:t xml:space="preserve"> (</w:t>
      </w:r>
      <w:r>
        <w:rPr>
          <w:color w:val="000000" w:themeColor="text1"/>
          <w14:textFill>
            <w14:solidFill>
              <w14:schemeClr w14:val="tx1"/>
            </w14:solidFill>
          </w14:textFill>
        </w:rPr>
        <w:t xml:space="preserve">Computer </w:t>
      </w:r>
      <w:r>
        <w:rPr>
          <w:rFonts w:hint="default"/>
          <w:color w:val="000000" w:themeColor="text1"/>
          <w:lang w:val="en-US"/>
          <w14:textFill>
            <w14:solidFill>
              <w14:schemeClr w14:val="tx1"/>
            </w14:solidFill>
          </w14:textFill>
        </w:rPr>
        <w:t>S</w:t>
      </w:r>
      <w:r>
        <w:rPr>
          <w:color w:val="000000" w:themeColor="text1"/>
          <w14:textFill>
            <w14:solidFill>
              <w14:schemeClr w14:val="tx1"/>
            </w14:solidFill>
          </w14:textFill>
        </w:rPr>
        <w:t xml:space="preserve">cience and </w:t>
      </w:r>
      <w:r>
        <w:rPr>
          <w:rFonts w:hint="default"/>
          <w:color w:val="000000" w:themeColor="text1"/>
          <w:lang w:val="en-US"/>
          <w14:textFill>
            <w14:solidFill>
              <w14:schemeClr w14:val="tx1"/>
            </w14:solidFill>
          </w14:textFill>
        </w:rPr>
        <w:t>Engineering</w:t>
      </w:r>
      <w:r>
        <w:rPr>
          <w:rStyle w:val="44"/>
          <w:color w:val="000000" w:themeColor="text1"/>
          <w:sz w:val="22"/>
          <w:szCs w:val="22"/>
          <w14:textFill>
            <w14:solidFill>
              <w14:schemeClr w14:val="tx1"/>
            </w14:solidFill>
          </w14:textFill>
        </w:rPr>
        <w:t>)</w:t>
      </w:r>
    </w:p>
    <w:p w14:paraId="6354F0F9">
      <w:pPr>
        <w:pStyle w:val="48"/>
        <w:rPr>
          <w:rFonts w:hint="default" w:ascii="Times New Roman" w:hAnsi="Times New Roman" w:cs="Times New Roman"/>
          <w:color w:val="000000" w:themeColor="text1"/>
          <w:sz w:val="24"/>
          <w:szCs w:val="24"/>
          <w:lang w:val="en-US"/>
          <w14:textFill>
            <w14:solidFill>
              <w14:schemeClr w14:val="tx1"/>
            </w14:solidFill>
          </w14:textFill>
        </w:rPr>
      </w:pPr>
      <w:r>
        <w:rPr>
          <w:rStyle w:val="46"/>
          <w:color w:val="000000" w:themeColor="text1"/>
          <w:sz w:val="22"/>
          <w:szCs w:val="22"/>
          <w14:textFill>
            <w14:solidFill>
              <w14:schemeClr w14:val="tx1"/>
            </w14:solidFill>
          </w14:textFill>
        </w:rPr>
        <w:t xml:space="preserve">From </w:t>
      </w:r>
      <w:r>
        <w:rPr>
          <w:rFonts w:ascii="sans-serif" w:hAnsi="sans-serif" w:eastAsia="sans-serif" w:cs="sans-serif"/>
          <w:i w:val="0"/>
          <w:iCs w:val="0"/>
          <w:caps w:val="0"/>
          <w:color w:val="000000" w:themeColor="text1"/>
          <w:spacing w:val="0"/>
          <w:sz w:val="21"/>
          <w:szCs w:val="21"/>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Uttara</w:t>
      </w:r>
      <w:r>
        <w:rPr>
          <w:rFonts w:hint="default" w:ascii="Times New Roman" w:hAnsi="Times New Roman" w:eastAsia="sans-serif" w:cs="Times New Roman"/>
          <w:i w:val="0"/>
          <w:iCs w:val="0"/>
          <w:caps w:val="0"/>
          <w:color w:val="000000" w:themeColor="text1"/>
          <w:spacing w:val="0"/>
          <w:sz w:val="24"/>
          <w:szCs w:val="24"/>
          <w:shd w:val="clear" w:fill="FFFFFF"/>
          <w:lang w:val="en-US"/>
          <w14:textFill>
            <w14:solidFill>
              <w14:schemeClr w14:val="tx1"/>
            </w14:solidFill>
          </w14:textFill>
        </w:rPr>
        <w:t xml:space="preserve"> University</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Dhaka 1230, Bangladesh</w:t>
      </w:r>
    </w:p>
    <w:p w14:paraId="3D14D2EF">
      <w:pPr>
        <w:pStyle w:val="39"/>
        <w:spacing w:line="260" w:lineRule="atLeast"/>
        <w:ind w:left="40"/>
        <w:rPr>
          <w:color w:val="000000" w:themeColor="text1"/>
          <w:sz w:val="22"/>
          <w:szCs w:val="22"/>
          <w14:textFill>
            <w14:solidFill>
              <w14:schemeClr w14:val="tx1"/>
            </w14:solidFill>
          </w14:textFill>
        </w:rPr>
      </w:pPr>
    </w:p>
    <w:p w14:paraId="62ECDDE2">
      <w:pPr>
        <w:pStyle w:val="28"/>
        <w:tabs>
          <w:tab w:val="left" w:pos="4186"/>
          <w:tab w:val="left" w:pos="10300"/>
        </w:tabs>
        <w:spacing w:before="160" w:line="260" w:lineRule="atLeast"/>
        <w:jc w:val="center"/>
        <w:rPr>
          <w:b/>
          <w:bCs/>
          <w:caps/>
          <w:color w:val="000000" w:themeColor="text1"/>
          <w:sz w:val="22"/>
          <w:szCs w:val="22"/>
          <w14:textFill>
            <w14:solidFill>
              <w14:schemeClr w14:val="tx1"/>
            </w14:solidFill>
          </w14:textFill>
        </w:rPr>
      </w:pPr>
      <w:r>
        <w:rPr>
          <w:b/>
          <w:bCs/>
          <w:caps/>
          <w:color w:val="000000" w:themeColor="text1"/>
          <w:sz w:val="22"/>
          <w:szCs w:val="22"/>
          <w14:textFill>
            <w14:solidFill>
              <w14:schemeClr w14:val="tx1"/>
            </w14:solidFill>
          </w14:textFill>
        </w:rPr>
        <w:t xml:space="preserve"> </w:t>
      </w:r>
      <w:r>
        <w:rPr>
          <w:strike/>
          <w:color w:val="000000" w:themeColor="text1"/>
          <w:position w:val="-2"/>
          <w:sz w:val="40"/>
          <w14:textFill>
            <w14:solidFill>
              <w14:schemeClr w14:val="tx1"/>
            </w14:solidFill>
          </w14:textFill>
        </w:rPr>
        <w:tab/>
      </w:r>
      <w:r>
        <w:rPr>
          <w:rStyle w:val="30"/>
          <w:b/>
          <w:bCs/>
          <w:caps/>
          <w:color w:val="000000" w:themeColor="text1"/>
          <w:shd w:val="clear" w:color="auto" w:fill="FFFFFF"/>
          <w14:textFill>
            <w14:solidFill>
              <w14:schemeClr w14:val="tx1"/>
            </w14:solidFill>
          </w14:textFill>
        </w:rPr>
        <w:t xml:space="preserve">   References   </w:t>
      </w:r>
      <w:r>
        <w:rPr>
          <w:strike/>
          <w:color w:val="000000" w:themeColor="text1"/>
          <w:position w:val="-2"/>
          <w:sz w:val="40"/>
          <w14:textFill>
            <w14:solidFill>
              <w14:schemeClr w14:val="tx1"/>
            </w14:solidFill>
          </w14:textFill>
        </w:rPr>
        <w:tab/>
      </w:r>
    </w:p>
    <w:p w14:paraId="340916BF">
      <w:pPr>
        <w:pStyle w:val="31"/>
        <w:spacing w:line="260" w:lineRule="atLeast"/>
        <w:ind w:left="40"/>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References: Available upon request.</w:t>
      </w:r>
    </w:p>
    <w:p w14:paraId="5BBA6996">
      <w:pPr>
        <w:pStyle w:val="28"/>
        <w:tabs>
          <w:tab w:val="left" w:pos="4101"/>
          <w:tab w:val="left" w:pos="10300"/>
        </w:tabs>
        <w:spacing w:before="160" w:line="260" w:lineRule="atLeast"/>
        <w:jc w:val="center"/>
        <w:rPr>
          <w:b/>
          <w:bCs/>
          <w:caps/>
          <w:sz w:val="22"/>
          <w:szCs w:val="22"/>
        </w:rPr>
      </w:pPr>
      <w:r>
        <w:rPr>
          <w:b/>
          <w:bCs/>
          <w:caps/>
          <w:sz w:val="22"/>
          <w:szCs w:val="22"/>
        </w:rPr>
        <w:t xml:space="preserve"> </w:t>
      </w:r>
      <w:r>
        <w:rPr>
          <w:strike/>
          <w:color w:val="D57201"/>
          <w:position w:val="-2"/>
          <w:sz w:val="40"/>
        </w:rPr>
        <w:tab/>
      </w:r>
      <w:r>
        <w:rPr>
          <w:rStyle w:val="30"/>
          <w:b/>
          <w:bCs/>
          <w:caps/>
          <w:shd w:val="clear" w:color="auto" w:fill="FFFFFF"/>
        </w:rPr>
        <w:t xml:space="preserve">   Work Status   </w:t>
      </w:r>
      <w:r>
        <w:rPr>
          <w:strike/>
          <w:color w:val="D57201"/>
          <w:position w:val="-2"/>
          <w:sz w:val="40"/>
        </w:rPr>
        <w:tab/>
      </w:r>
    </w:p>
    <w:p w14:paraId="19719548">
      <w:pPr>
        <w:pStyle w:val="32"/>
        <w:spacing w:line="260" w:lineRule="atLeast"/>
        <w:ind w:left="40"/>
        <w:rPr>
          <w:rFonts w:hint="default"/>
          <w:sz w:val="22"/>
          <w:szCs w:val="22"/>
          <w:lang w:val="en-US"/>
        </w:rPr>
      </w:pPr>
      <w:r>
        <w:rPr>
          <w:rFonts w:hint="default"/>
          <w:sz w:val="22"/>
          <w:szCs w:val="22"/>
          <w:lang w:val="en-US"/>
        </w:rPr>
        <w:t>Full-time</w:t>
      </w:r>
    </w:p>
    <w:sectPr>
      <w:pgSz w:w="11906" w:h="16838"/>
      <w:pgMar w:top="400" w:right="800" w:bottom="400" w:left="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aira Semi Condens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1">
    <w:nsid w:val="00000002"/>
    <w:multiLevelType w:val="multilevel"/>
    <w:tmpl w:val="00000002"/>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2">
    <w:nsid w:val="00000003"/>
    <w:multiLevelType w:val="multilevel"/>
    <w:tmpl w:val="00000003"/>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3">
    <w:nsid w:val="00000004"/>
    <w:multiLevelType w:val="multilevel"/>
    <w:tmpl w:val="00000004"/>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4">
    <w:nsid w:val="00000005"/>
    <w:multiLevelType w:val="multilevel"/>
    <w:tmpl w:val="00000005"/>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5">
    <w:nsid w:val="00000006"/>
    <w:multiLevelType w:val="multilevel"/>
    <w:tmpl w:val="00000006"/>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6">
    <w:nsid w:val="00000007"/>
    <w:multiLevelType w:val="multilevel"/>
    <w:tmpl w:val="00000007"/>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1FF"/>
    <w:rsid w:val="00001342"/>
    <w:rsid w:val="0007200E"/>
    <w:rsid w:val="000751FF"/>
    <w:rsid w:val="002776AD"/>
    <w:rsid w:val="003E147E"/>
    <w:rsid w:val="003F3AB6"/>
    <w:rsid w:val="005123EF"/>
    <w:rsid w:val="005870F6"/>
    <w:rsid w:val="005A1436"/>
    <w:rsid w:val="005F0B7B"/>
    <w:rsid w:val="00760E86"/>
    <w:rsid w:val="00787DE2"/>
    <w:rsid w:val="00860366"/>
    <w:rsid w:val="00B513CD"/>
    <w:rsid w:val="00C95742"/>
    <w:rsid w:val="00D96D30"/>
    <w:rsid w:val="00F22400"/>
    <w:rsid w:val="00F3672D"/>
    <w:rsid w:val="00F64AA4"/>
    <w:rsid w:val="124E5814"/>
    <w:rsid w:val="45A77669"/>
    <w:rsid w:val="5CC71FD3"/>
    <w:rsid w:val="69F01E37"/>
    <w:rsid w:val="76551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tLeast"/>
      <w:textAlignment w:val="baseline"/>
    </w:pPr>
    <w:rPr>
      <w:rFonts w:ascii="Times New Roman" w:hAnsi="Times New Roman" w:eastAsia="Times New Roman" w:cs="Times New Roman"/>
      <w:sz w:val="24"/>
      <w:szCs w:val="24"/>
      <w:lang w:val="en-US" w:eastAsia="en-US" w:bidi="ar-SA"/>
    </w:rPr>
  </w:style>
  <w:style w:type="paragraph" w:styleId="2">
    <w:name w:val="heading 1"/>
    <w:basedOn w:val="1"/>
    <w:next w:val="1"/>
    <w:link w:val="11"/>
    <w:qFormat/>
    <w:uiPriority w:val="9"/>
    <w:pPr>
      <w:keepNext/>
      <w:keepLines/>
      <w:spacing w:before="240"/>
      <w:outlineLvl w:val="0"/>
    </w:pPr>
    <w:rPr>
      <w:b/>
      <w:bCs/>
      <w:color w:val="2F5496"/>
      <w:kern w:val="36"/>
    </w:rPr>
  </w:style>
  <w:style w:type="paragraph" w:styleId="3">
    <w:name w:val="heading 2"/>
    <w:basedOn w:val="1"/>
    <w:next w:val="1"/>
    <w:link w:val="12"/>
    <w:qFormat/>
    <w:uiPriority w:val="9"/>
    <w:pPr>
      <w:keepNext/>
      <w:keepLines/>
      <w:spacing w:before="40"/>
      <w:outlineLvl w:val="1"/>
    </w:pPr>
    <w:rPr>
      <w:b/>
      <w:bCs/>
      <w:color w:val="2F5496"/>
    </w:rPr>
  </w:style>
  <w:style w:type="paragraph" w:styleId="4">
    <w:name w:val="heading 3"/>
    <w:basedOn w:val="1"/>
    <w:next w:val="1"/>
    <w:link w:val="13"/>
    <w:qFormat/>
    <w:uiPriority w:val="9"/>
    <w:pPr>
      <w:keepNext/>
      <w:keepLines/>
      <w:spacing w:before="40"/>
      <w:outlineLvl w:val="2"/>
    </w:pPr>
    <w:rPr>
      <w:b/>
      <w:bCs/>
      <w:color w:val="1F3763"/>
    </w:rPr>
  </w:style>
  <w:style w:type="paragraph" w:styleId="5">
    <w:name w:val="heading 4"/>
    <w:basedOn w:val="1"/>
    <w:next w:val="1"/>
    <w:link w:val="14"/>
    <w:qFormat/>
    <w:uiPriority w:val="9"/>
    <w:pPr>
      <w:keepNext/>
      <w:keepLines/>
      <w:spacing w:before="40"/>
      <w:outlineLvl w:val="3"/>
    </w:pPr>
    <w:rPr>
      <w:b/>
      <w:bCs/>
      <w:iCs/>
      <w:color w:val="2F5496"/>
    </w:rPr>
  </w:style>
  <w:style w:type="paragraph" w:styleId="6">
    <w:name w:val="heading 5"/>
    <w:basedOn w:val="1"/>
    <w:next w:val="1"/>
    <w:link w:val="15"/>
    <w:qFormat/>
    <w:uiPriority w:val="9"/>
    <w:pPr>
      <w:keepNext/>
      <w:keepLines/>
      <w:spacing w:before="40"/>
      <w:outlineLvl w:val="4"/>
    </w:pPr>
    <w:rPr>
      <w:b/>
      <w:bCs/>
      <w:color w:val="2F5496"/>
    </w:rPr>
  </w:style>
  <w:style w:type="paragraph" w:styleId="7">
    <w:name w:val="heading 6"/>
    <w:basedOn w:val="1"/>
    <w:next w:val="1"/>
    <w:link w:val="16"/>
    <w:qFormat/>
    <w:uiPriority w:val="9"/>
    <w:pPr>
      <w:keepNext/>
      <w:keepLines/>
      <w:spacing w:before="40"/>
      <w:outlineLvl w:val="5"/>
    </w:pPr>
    <w:rPr>
      <w:b/>
      <w:bCs/>
      <w:color w:val="1F3763"/>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000FF" w:themeColor="hyperlink"/>
      <w:u w:val="single"/>
      <w14:textFill>
        <w14:solidFill>
          <w14:schemeClr w14:val="hlink"/>
        </w14:solidFill>
      </w14:textFill>
    </w:rPr>
  </w:style>
  <w:style w:type="character" w:customStyle="1" w:styleId="11">
    <w:name w:val="Heading 1 Char"/>
    <w:basedOn w:val="8"/>
    <w:link w:val="2"/>
    <w:qFormat/>
    <w:uiPriority w:val="9"/>
    <w:rPr>
      <w:rFonts w:ascii="Calibri Light" w:hAnsi="Calibri Light" w:eastAsia="Times New Roman" w:cs="Times New Roman"/>
      <w:color w:val="2F5496"/>
      <w:sz w:val="32"/>
      <w:szCs w:val="32"/>
    </w:rPr>
  </w:style>
  <w:style w:type="character" w:customStyle="1" w:styleId="12">
    <w:name w:val="Heading 2 Char"/>
    <w:basedOn w:val="8"/>
    <w:link w:val="3"/>
    <w:qFormat/>
    <w:uiPriority w:val="9"/>
    <w:rPr>
      <w:rFonts w:ascii="Calibri Light" w:hAnsi="Calibri Light" w:eastAsia="Times New Roman" w:cs="Times New Roman"/>
      <w:color w:val="2F5496"/>
      <w:sz w:val="26"/>
      <w:szCs w:val="26"/>
    </w:rPr>
  </w:style>
  <w:style w:type="character" w:customStyle="1" w:styleId="13">
    <w:name w:val="Heading 3 Char"/>
    <w:basedOn w:val="8"/>
    <w:link w:val="4"/>
    <w:qFormat/>
    <w:uiPriority w:val="9"/>
    <w:rPr>
      <w:rFonts w:ascii="Calibri Light" w:hAnsi="Calibri Light" w:eastAsia="Times New Roman" w:cs="Times New Roman"/>
      <w:color w:val="1F3763"/>
      <w:sz w:val="24"/>
      <w:szCs w:val="24"/>
    </w:rPr>
  </w:style>
  <w:style w:type="character" w:customStyle="1" w:styleId="14">
    <w:name w:val="Heading 4 Char"/>
    <w:basedOn w:val="8"/>
    <w:link w:val="5"/>
    <w:qFormat/>
    <w:uiPriority w:val="9"/>
    <w:rPr>
      <w:rFonts w:ascii="Calibri Light" w:hAnsi="Calibri Light" w:eastAsia="Times New Roman" w:cs="Times New Roman"/>
      <w:i/>
      <w:iCs/>
      <w:color w:val="2F5496"/>
    </w:rPr>
  </w:style>
  <w:style w:type="character" w:customStyle="1" w:styleId="15">
    <w:name w:val="Heading 5 Char"/>
    <w:basedOn w:val="8"/>
    <w:link w:val="6"/>
    <w:qFormat/>
    <w:uiPriority w:val="9"/>
    <w:rPr>
      <w:rFonts w:ascii="Calibri Light" w:hAnsi="Calibri Light" w:eastAsia="Times New Roman" w:cs="Times New Roman"/>
      <w:color w:val="2F5496"/>
    </w:rPr>
  </w:style>
  <w:style w:type="character" w:customStyle="1" w:styleId="16">
    <w:name w:val="Heading 6 Char"/>
    <w:basedOn w:val="8"/>
    <w:link w:val="7"/>
    <w:qFormat/>
    <w:uiPriority w:val="9"/>
    <w:rPr>
      <w:rFonts w:ascii="Calibri Light" w:hAnsi="Calibri Light" w:eastAsia="Times New Roman" w:cs="Times New Roman"/>
      <w:color w:val="1F3763"/>
    </w:rPr>
  </w:style>
  <w:style w:type="paragraph" w:customStyle="1" w:styleId="17">
    <w:name w:val="div_document"/>
    <w:basedOn w:val="1"/>
    <w:qFormat/>
    <w:uiPriority w:val="0"/>
    <w:pPr>
      <w:spacing w:line="260" w:lineRule="atLeast"/>
    </w:pPr>
  </w:style>
  <w:style w:type="paragraph" w:customStyle="1" w:styleId="18">
    <w:name w:val="div_document_section"/>
    <w:basedOn w:val="1"/>
    <w:qFormat/>
    <w:uiPriority w:val="0"/>
  </w:style>
  <w:style w:type="paragraph" w:customStyle="1" w:styleId="19">
    <w:name w:val="div_document_div_paragraph"/>
    <w:basedOn w:val="1"/>
    <w:qFormat/>
    <w:uiPriority w:val="0"/>
  </w:style>
  <w:style w:type="paragraph" w:customStyle="1" w:styleId="20">
    <w:name w:val="div_document_thinbottomborder"/>
    <w:basedOn w:val="1"/>
    <w:qFormat/>
    <w:uiPriority w:val="0"/>
    <w:pPr>
      <w:pBdr>
        <w:bottom w:val="single" w:color="D57201" w:sz="12" w:space="0"/>
      </w:pBdr>
    </w:pPr>
  </w:style>
  <w:style w:type="character" w:customStyle="1" w:styleId="21">
    <w:name w:val="span"/>
    <w:basedOn w:val="8"/>
    <w:qFormat/>
    <w:uiPriority w:val="0"/>
    <w:rPr>
      <w:sz w:val="24"/>
      <w:szCs w:val="24"/>
      <w:vertAlign w:val="baseline"/>
    </w:rPr>
  </w:style>
  <w:style w:type="paragraph" w:customStyle="1" w:styleId="22">
    <w:name w:val="div_botBorder"/>
    <w:basedOn w:val="23"/>
    <w:qFormat/>
    <w:uiPriority w:val="0"/>
    <w:pPr>
      <w:pBdr>
        <w:bottom w:val="single" w:color="D57201" w:sz="24" w:space="0"/>
      </w:pBdr>
    </w:pPr>
  </w:style>
  <w:style w:type="paragraph" w:customStyle="1" w:styleId="23">
    <w:name w:val="div"/>
    <w:basedOn w:val="1"/>
    <w:qFormat/>
    <w:uiPriority w:val="0"/>
  </w:style>
  <w:style w:type="character" w:customStyle="1" w:styleId="24">
    <w:name w:val="div_botBorder Character"/>
    <w:basedOn w:val="25"/>
    <w:qFormat/>
    <w:uiPriority w:val="0"/>
    <w:rPr>
      <w:sz w:val="24"/>
      <w:szCs w:val="24"/>
      <w:vertAlign w:val="baseline"/>
    </w:rPr>
  </w:style>
  <w:style w:type="character" w:customStyle="1" w:styleId="25">
    <w:name w:val="div Character"/>
    <w:basedOn w:val="8"/>
    <w:qFormat/>
    <w:uiPriority w:val="0"/>
    <w:rPr>
      <w:sz w:val="24"/>
      <w:szCs w:val="24"/>
      <w:vertAlign w:val="baseline"/>
    </w:rPr>
  </w:style>
  <w:style w:type="paragraph" w:customStyle="1" w:styleId="26">
    <w:name w:val="div_document_div_SECTION_CNTC"/>
    <w:basedOn w:val="1"/>
    <w:qFormat/>
    <w:uiPriority w:val="0"/>
  </w:style>
  <w:style w:type="paragraph" w:customStyle="1" w:styleId="27">
    <w:name w:val="div_address"/>
    <w:basedOn w:val="23"/>
    <w:qFormat/>
    <w:uiPriority w:val="0"/>
    <w:pPr>
      <w:jc w:val="center"/>
    </w:pPr>
    <w:rPr>
      <w:sz w:val="20"/>
      <w:szCs w:val="20"/>
    </w:rPr>
  </w:style>
  <w:style w:type="paragraph" w:customStyle="1" w:styleId="28">
    <w:name w:val="div_document_div_heading"/>
    <w:basedOn w:val="1"/>
    <w:qFormat/>
    <w:uiPriority w:val="0"/>
    <w:pPr>
      <w:pBdr>
        <w:bottom w:val="none" w:color="auto" w:sz="0" w:space="1"/>
      </w:pBdr>
    </w:pPr>
  </w:style>
  <w:style w:type="character" w:customStyle="1" w:styleId="29">
    <w:name w:val="div_document_div_heading Character"/>
    <w:basedOn w:val="8"/>
    <w:qFormat/>
    <w:uiPriority w:val="0"/>
  </w:style>
  <w:style w:type="character" w:customStyle="1" w:styleId="30">
    <w:name w:val="div_document_div_sectiontitle"/>
    <w:basedOn w:val="8"/>
    <w:qFormat/>
    <w:uiPriority w:val="0"/>
    <w:rPr>
      <w:color w:val="D57201"/>
      <w:sz w:val="24"/>
      <w:szCs w:val="24"/>
    </w:rPr>
  </w:style>
  <w:style w:type="paragraph" w:customStyle="1" w:styleId="31">
    <w:name w:val="div_document_singlecolumn"/>
    <w:basedOn w:val="1"/>
    <w:qFormat/>
    <w:uiPriority w:val="0"/>
  </w:style>
  <w:style w:type="paragraph" w:customStyle="1" w:styleId="32">
    <w:name w:val="p"/>
    <w:basedOn w:val="1"/>
    <w:qFormat/>
    <w:uiPriority w:val="0"/>
  </w:style>
  <w:style w:type="paragraph" w:customStyle="1" w:styleId="33">
    <w:name w:val="ul_li"/>
    <w:basedOn w:val="1"/>
    <w:qFormat/>
    <w:uiPriority w:val="0"/>
    <w:pPr>
      <w:pBdr>
        <w:left w:val="none" w:color="auto" w:sz="0" w:space="3"/>
      </w:pBdr>
    </w:pPr>
  </w:style>
  <w:style w:type="character" w:customStyle="1" w:styleId="34">
    <w:name w:val="Strong1"/>
    <w:basedOn w:val="8"/>
    <w:qFormat/>
    <w:uiPriority w:val="0"/>
    <w:rPr>
      <w:sz w:val="24"/>
      <w:szCs w:val="24"/>
      <w:vertAlign w:val="baseline"/>
    </w:rPr>
  </w:style>
  <w:style w:type="table" w:customStyle="1" w:styleId="35">
    <w:name w:val="div_document_table"/>
    <w:basedOn w:val="9"/>
    <w:qFormat/>
    <w:uiPriority w:val="0"/>
  </w:style>
  <w:style w:type="paragraph" w:customStyle="1" w:styleId="36">
    <w:name w:val="span_txtCenter"/>
    <w:basedOn w:val="37"/>
    <w:qFormat/>
    <w:uiPriority w:val="0"/>
    <w:pPr>
      <w:jc w:val="center"/>
    </w:pPr>
  </w:style>
  <w:style w:type="paragraph" w:customStyle="1" w:styleId="37">
    <w:name w:val="span Paragraph"/>
    <w:basedOn w:val="1"/>
    <w:qFormat/>
    <w:uiPriority w:val="0"/>
  </w:style>
  <w:style w:type="paragraph" w:customStyle="1" w:styleId="38">
    <w:name w:val="span_companyname"/>
    <w:basedOn w:val="37"/>
    <w:qFormat/>
    <w:uiPriority w:val="0"/>
    <w:pPr>
      <w:jc w:val="center"/>
    </w:pPr>
    <w:rPr>
      <w:b/>
      <w:bCs/>
      <w:caps/>
    </w:rPr>
  </w:style>
  <w:style w:type="paragraph" w:customStyle="1" w:styleId="39">
    <w:name w:val="span_paddedline"/>
    <w:basedOn w:val="37"/>
    <w:qFormat/>
    <w:uiPriority w:val="0"/>
  </w:style>
  <w:style w:type="character" w:customStyle="1" w:styleId="40">
    <w:name w:val="span_jobtitle"/>
    <w:basedOn w:val="21"/>
    <w:qFormat/>
    <w:uiPriority w:val="0"/>
    <w:rPr>
      <w:b/>
      <w:bCs/>
      <w:sz w:val="24"/>
      <w:szCs w:val="24"/>
      <w:vertAlign w:val="baseline"/>
    </w:rPr>
  </w:style>
  <w:style w:type="character" w:customStyle="1" w:styleId="41">
    <w:name w:val="datesWrapper"/>
    <w:basedOn w:val="8"/>
    <w:qFormat/>
    <w:uiPriority w:val="0"/>
  </w:style>
  <w:style w:type="character" w:customStyle="1" w:styleId="42">
    <w:name w:val="span_txtLeft"/>
    <w:basedOn w:val="21"/>
    <w:qFormat/>
    <w:uiPriority w:val="0"/>
    <w:rPr>
      <w:sz w:val="24"/>
      <w:szCs w:val="24"/>
      <w:vertAlign w:val="baseline"/>
    </w:rPr>
  </w:style>
  <w:style w:type="character" w:customStyle="1" w:styleId="43">
    <w:name w:val="singlecolumn_span_paddedline_nth-child(1)"/>
    <w:basedOn w:val="8"/>
    <w:qFormat/>
    <w:uiPriority w:val="0"/>
  </w:style>
  <w:style w:type="character" w:customStyle="1" w:styleId="44">
    <w:name w:val="span_degree"/>
    <w:basedOn w:val="21"/>
    <w:qFormat/>
    <w:uiPriority w:val="0"/>
    <w:rPr>
      <w:b/>
      <w:bCs/>
      <w:caps/>
      <w:sz w:val="24"/>
      <w:szCs w:val="24"/>
      <w:vertAlign w:val="baseline"/>
    </w:rPr>
  </w:style>
  <w:style w:type="character" w:customStyle="1" w:styleId="45">
    <w:name w:val="span_programline"/>
    <w:basedOn w:val="21"/>
    <w:qFormat/>
    <w:uiPriority w:val="0"/>
    <w:rPr>
      <w:caps/>
      <w:sz w:val="24"/>
      <w:szCs w:val="24"/>
      <w:vertAlign w:val="baseline"/>
    </w:rPr>
  </w:style>
  <w:style w:type="character" w:customStyle="1" w:styleId="46">
    <w:name w:val="span_companyname_educ"/>
    <w:basedOn w:val="21"/>
    <w:qFormat/>
    <w:uiPriority w:val="0"/>
    <w:rPr>
      <w:b/>
      <w:bCs/>
      <w:sz w:val="24"/>
      <w:szCs w:val="24"/>
      <w:vertAlign w:val="baseline"/>
    </w:rPr>
  </w:style>
  <w:style w:type="character" w:customStyle="1" w:styleId="47">
    <w:name w:val="Unresolved Mention"/>
    <w:basedOn w:val="8"/>
    <w:semiHidden/>
    <w:unhideWhenUsed/>
    <w:qFormat/>
    <w:uiPriority w:val="99"/>
    <w:rPr>
      <w:color w:val="605E5C"/>
      <w:shd w:val="clear" w:color="auto" w:fill="E1DFDD"/>
    </w:rPr>
  </w:style>
  <w:style w:type="paragraph" w:styleId="48">
    <w:name w:val="No Spacing"/>
    <w:qFormat/>
    <w:uiPriority w:val="1"/>
    <w:rPr>
      <w:rFonts w:asciiTheme="minorHAnsi" w:hAnsiTheme="minorHAnsi" w:eastAsiaTheme="minorHAnsi" w:cstheme="minorBidi"/>
      <w:kern w:val="2"/>
      <w:sz w:val="22"/>
      <w:szCs w:val="22"/>
      <w:lang w:val="en-US" w:eastAsia="en-US" w:bidi="ar-SA"/>
      <w14:ligatures w14:val="standardContextu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1497</Words>
  <Characters>8536</Characters>
  <Lines>71</Lines>
  <Paragraphs>20</Paragraphs>
  <TotalTime>8</TotalTime>
  <ScaleCrop>false</ScaleCrop>
  <LinksUpToDate>false</LinksUpToDate>
  <CharactersWithSpaces>10013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2024-02-25T15:24:00Z</dcterms:created>
  <dc:creator>HP</dc:creator>
  <cp:lastModifiedBy>MAT TUHIN</cp:lastModifiedBy>
  <dcterms:modified xsi:type="dcterms:W3CDTF">2024-09-22T14:28:14Z</dcterms:modified>
  <dc:title>Kalyan Anthony Corray</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9e4d2500-f2f4-48b8-906b-d36836614b96</vt:lpwstr>
  </property>
  <property fmtid="{D5CDD505-2E9C-101B-9397-08002B2CF9AE}" pid="3" name="x1ye=0">
    <vt:lpwstr>OGkAAB+LCAAAAAAABAAUmzVirAAURRdEgVuJuzsd7g6DrP7nFykTYHjv3nMYghEkDlEMizOICIkQi5EcT7Mig9EkTdGIqOdzvhzzYy2zk3smON6q/7oJvnEYaty762VYRvyCq4rB6/UKMJDYGaXVZHeUCz6+9c7FI1gSPfqBHI10eznj11Ba7a49OdYvH7V2o4PhQrG6SilfFsmhT7xzXvLhyL7zOvbhz9TD6hGMvZcjcY2MFPMu6+heJwyTKjt</vt:lpwstr>
  </property>
  <property fmtid="{D5CDD505-2E9C-101B-9397-08002B2CF9AE}" pid="4" name="x1ye=1">
    <vt:lpwstr>FF3aw+4yswnzgJrcmmsxxmQi7gK6sK/GRPQkTqXCNcIIuOzR/YX3AcMVAUOpHWLfcyA0SrH5ydAzDdjCY5c5ga6amEMGNLkZxmhE3nkZ1Jqs3zHtzj8GW7PDKS6G8Jq+ufTLO8jHtTAUsDT25kk8LN3XqQRhWmQjWx/piozy1ptHKhPZp2RutS0WNTiEoQaiUmY/31Cn8YsqocgRandL0Ys4anhvR49EtAnXJ3gfSwtui2q/ZmKmw56qgswOGpk</vt:lpwstr>
  </property>
  <property fmtid="{D5CDD505-2E9C-101B-9397-08002B2CF9AE}" pid="5" name="x1ye=10">
    <vt:lpwstr>wT5qJ4hT6BuGiY9k21ry+uWMnf2X7DoxcejBP3KpMREerBpWau5tkT1UCgkoFbM5J4rjNtg8+9Qb5fXG69lNPhHtTVmHrvqm17IQ883BfFIuQ24iXQeEgl2Wa5jNn3SeUQ3ekvRhLeSkpeaQQdbL4wXLwrpsyY32Mtcd7xiQAi3oHeMJufQFNWczrgTMvzH0I40oqdjrwztMd58bh6mwBYXBzPqh5zp74u0e0+vWqW4RKwvn6B3bKBfoUWZ8VV/</vt:lpwstr>
  </property>
  <property fmtid="{D5CDD505-2E9C-101B-9397-08002B2CF9AE}" pid="6" name="x1ye=100">
    <vt:lpwstr>NWioeT/4+iz7JBGMM+1xNFLlDd0Bgxtvul+bbP+tNZiDX3n6AAOgY8FOn5+9+5RSbUuai4E1edq+EL+4xvP4awmITKJsuJhgJbrMw8zjtgmK2l2frC5+EuhNZvnRV8k1ONQT1sAzW6mLiu8xmEHryfSvIRl5l7G0S3b7J9vJPQj38OWWoN4OCfu4hEWMIR2Ai7rk/fz98Zmt/Kqdy5cP7hgjgQ7LzybOaxFu9fOmMmnlqbFCtusfcZTkav0MEUi</vt:lpwstr>
  </property>
  <property fmtid="{D5CDD505-2E9C-101B-9397-08002B2CF9AE}" pid="7" name="x1ye=101">
    <vt:lpwstr>AF13UKfTL0I+iHuhrCbdT3XB+6d9sJkcFdUHLdVjZRCxqMfEJgnBXTGGlJFYFA2AJ/m44IOB55zTlxAh6pj1VfqcZp0FbiK5w9Anj36d4uxKm6jJR0+whOdii2ZKleagh8mgwz/NFnGf1P+LXu0SmuguHdpWBUvWbOXtHoDDf+6Yu+nfLr5zCTVyWxwgCU+hBfVncX6+HEwYfOdDXGTiFsI5HJMSShGXXPEPTLs9xt8HhLpfTfVef1e/ff3HwC1</vt:lpwstr>
  </property>
  <property fmtid="{D5CDD505-2E9C-101B-9397-08002B2CF9AE}" pid="8" name="x1ye=102">
    <vt:lpwstr>38sqK0fKG5eQdBsgj9oy3pI6avdIoGxaInDwS9x/ZzV/HvFHp8i+B72OxAzVlfmJ1NJJfoWP+4T/y8SlzVVMgUVZw1oDgmHGDKr2BIzIS4x0AxDbrms4H3KZfoRfgVnK+pypITNrzfhoXRM9bBdYMzd4IJflthYuxSoIGkaxkbPngbaHz+sKHjFw6JIaUwfV8V666y8fnYyYFdtgX7ZcXXfEeA+8EIMOQG77g/Fos8odUQRUSFnyqz0kng5bZIF</vt:lpwstr>
  </property>
  <property fmtid="{D5CDD505-2E9C-101B-9397-08002B2CF9AE}" pid="9" name="x1ye=103">
    <vt:lpwstr>Ykz3lMo3hfCmjtPzEcb+LV4xBMrvhihpBK5xDhGXD2z2t6xC/is7cWGJSjw0BD78ZX8X2526i407hAmPQt36KArD7BHULcYK3E+80sUIyMxfK68BRVNJwf3uBhL4MQQD3VfQZViENRqyh268dlNLopy06K5y2dvA6bK8s9beFBeBOox8lq9OoqwbozQ7/rgNmJzOjNOp0txujME/yTpUzJDr8mfHUzIDOLsVEJr1BQrnQ1BSMh2+cgPxDbQ1KFo</vt:lpwstr>
  </property>
  <property fmtid="{D5CDD505-2E9C-101B-9397-08002B2CF9AE}" pid="10" name="x1ye=104">
    <vt:lpwstr>EQ8+0dq5dxcwge3W58fr3ofQ0YEXzyogT+pbPzxpntOKIxkiZs/wH2+rp4ZGIuC6buiNtXOg6cy8Sc4UzKh84rn8YH9/T7nZL7sKD5c0cH2yksDp8M9BjoFr1/L56q/zl2bu+LhBTePfOx4SiTKQwEnEL/d4gQIkrXaRQUfa8LlOQwBMMM6BV7WR+G8a0vRpv5CUXCk1h2sQfoundJOlVeNKadDfJel8Bigt8zwnN4y1J4fxQuxz5oaI8l2Yh7e</vt:lpwstr>
  </property>
  <property fmtid="{D5CDD505-2E9C-101B-9397-08002B2CF9AE}" pid="11" name="x1ye=105">
    <vt:lpwstr>Jktb6S7kTbYAyIodUpb0Ju4Py1ILUszmJ8qnPO8un+BlNtk03haxLtGiomwvn4EgBFX0eKh9e19OaxEtwaWFCL8KHEOcSxuRxUA2C6mAji4gc9AGtLMFaM0IPJT0XBk32rj7GXJHlO26sC6j4KO9FBpPPWDmWAGaTXvzm0nzwkGbHxqWKIsaBZPGtpo9jneoz3h8qeWcPe4Y00kxbax44Po9NnmSRUMhCNwu/4fAgV49OUnJ+8zMv8IjW+HBWES</vt:lpwstr>
  </property>
  <property fmtid="{D5CDD505-2E9C-101B-9397-08002B2CF9AE}" pid="12" name="x1ye=106">
    <vt:lpwstr>qIq0ufvK4QoTRQ235phj3b1gqbLVcik+iAzLPgZ1xNJnGm0pBZ880L2B9Eph/jn9WW13eRulaL++Q3qnT0a22yA3vvXa8mCHBA/hmomeiSNA2TQ7NRAzh7RwwG2/br/dSfYmg3qorkg4mQbtDsAnCH2f6dTm2NkVlh2GEkVqcL2tli9zXSNzfsUdqX//79B3UMP0E4aQAA</vt:lpwstr>
  </property>
  <property fmtid="{D5CDD505-2E9C-101B-9397-08002B2CF9AE}" pid="13" name="x1ye=11">
    <vt:lpwstr>rH70OdI9WwtoHCwD6AvXVO6DeGgmUqPDkTXcfBX+0fS2nZsw37HqE1RcfnRsUw8aXiLBXo9o0A6+hEbboZl/9HNsaDiR3Q9Bno7W0wMs3l4nUKozb2z/IXm9HbFthmE7Vs5cCpv1IWTicVhovPy39JIqRlDjyyBP1BZTNRRXbYx2NZYBYqR/5glLRKiJnpdsTpFjB2YDlgHrSOeaAUDeAzxD6+ccJcqPLkQK+Cj+a4cmXm+3SQYQYSg1utgupM1</vt:lpwstr>
  </property>
  <property fmtid="{D5CDD505-2E9C-101B-9397-08002B2CF9AE}" pid="14" name="x1ye=12">
    <vt:lpwstr>zLfNHHVtfHeEH9oiqiob1Sr1+V85fV5a/eYlM5sPRjVqSQlm6YtgRVvdUv5gYbw8yZ5he8xbEy0Ez4Ce51xslgyhHVTYivaCQgkaxl7fE0LpUxJutWEn6r3XqEcnRbl1yKmkG3urAVBLLOdK6m6a8ATBPE/v75cfplAfCRkE7yyZHDPqqhvTHxLx+rz12d/Z/K6d8y+Ye7zYoUAuJPlHU7oHeAU2M4r8rETQR5qqomUUo07k8wRApWvynn+3b7L</vt:lpwstr>
  </property>
  <property fmtid="{D5CDD505-2E9C-101B-9397-08002B2CF9AE}" pid="15" name="x1ye=13">
    <vt:lpwstr>mO2CdwVg6tLYXszUdYstqqfM3djZ7e95dlabtFlSvohLL8EO8JuaAO3RKxSOHv7X5SK13Fc3s00sc8fL3ykd90H/qA4ElPGjfOem2yy3XKv0uFK3BIOlySqiBv+uA9wRsuF7ElQLe3h9TVUcvVKQzI4kBTHUAoC/4twMnALHaWu0ZiQXnz7cuUqn+il/E4KKCiLxZg90dSxYLFPbd2hXjAG74nlJTGmEote3Bj5ZvlLnFg1ALvpldl1t243L8ga</vt:lpwstr>
  </property>
  <property fmtid="{D5CDD505-2E9C-101B-9397-08002B2CF9AE}" pid="16" name="x1ye=14">
    <vt:lpwstr>p/ENoB9MEVbTAFCamQqgY88S8edhHDM5qbD0RRwL4VnRmUbv1d4n9B78lyszpAhP91Ad1Nj3vkMarlzTW8Qiv055Hje8AMP06zvrPL2N2DTBujo/RTuhiAJ0xQbJ+ILCjbj7YmFQANO0XC8g4T9ehCPjuG578kmKYtp+0qNFQzfjh+fLdl71knqUMFfE3JvaeAPTJKNLIAtmHXios5cCbcEz1KOpEZxfBurF2gGcNV4hl+1Oo/6rzgClDxaYGgC</vt:lpwstr>
  </property>
  <property fmtid="{D5CDD505-2E9C-101B-9397-08002B2CF9AE}" pid="17" name="x1ye=15">
    <vt:lpwstr>73R+w+St5GHL64F3RO5O+1vXrTXtbRCphJNoUIjAKwwskpPlTXVysgM6gTznHW1fmw1hwfRs5HwNIKJYYMGY5g/bCG3gBPyA47LoEOt8oGU/dj6UR3uYmAzX0/isUI2rQUAohWLxcGOIwXnfW++OxMiFwKxK6TwH+o5DLLjx9egRwssOBdj+GRyU8CXCEMa2IretrUnFPaL1LyOQaC7Ji0EN98XY4UbBfMX8MXEh/bzcVc4T8qfL9hB1sv84HI7</vt:lpwstr>
  </property>
  <property fmtid="{D5CDD505-2E9C-101B-9397-08002B2CF9AE}" pid="18" name="x1ye=16">
    <vt:lpwstr>HjkX+MwI7Pr+k8EdPAtQAtXd2SfcC0PKiqh5IvzgZiC7NwKJ0tmz4Z1Hdm/OETaYX9wNsMbTqgTHy3vwRCQVWCDG+lr96XOcZyyOZ93+db3YWYgJntq9ZnljzeEYIr37VtPviy6UJgWIk+76EzzvsGYvudOwExAwpfNVJ/7kuTCyYZ57vIE7LORB3n0ysHyWjBORUt3RkIxYhG3k0fO4cueHs9bk0RytYyAl0FEtUDmWq5yBj93ZW/+ZSdwREdl</vt:lpwstr>
  </property>
  <property fmtid="{D5CDD505-2E9C-101B-9397-08002B2CF9AE}" pid="19" name="x1ye=17">
    <vt:lpwstr>HDmh39fw3R4sn44sc0TTbwGRqRGL/Z2J8lOF3Ik0T465IR08+cSdC7/A79bb09QvUX3rQX5vmWUCYmoR8rXyJhrE3PTjEr1byqKANGlzYqkIfURKcg29/TlWW0t0oQDzlUdBDSRsv6g6IZeIin0E2T/eYUV+52l2cMxSv5WObpDSfzQ0vCoNKyyHh2weMMfgXDJVx17cuYlJdSiVzEzU65C1DIY0eF6EuTQ80KXJeovoA8YVvqV+oXps4PE/ShV</vt:lpwstr>
  </property>
  <property fmtid="{D5CDD505-2E9C-101B-9397-08002B2CF9AE}" pid="20" name="x1ye=18">
    <vt:lpwstr>3a5zLLHoMuW4X5hyfn+FKQ1dzvHhBaTduRaVkzytz2cm4m6o3yOarKu74x/OEfd96a4tAhAgk4an3ZKv5MrH7eeNN8sFCR1nksfUcEHQmVy74GDza4Rfq1G8EEVtOQbd7gQj+VHMKbJx0NNc62MMEukwqabxnBCO7x2jYcgE8yadguKhgFLd4/LnW5NtnuoQerMr0CvG7UL/iFFxNL4GliRbCM9goykLYPJ7eHoMwAiPakUokGcAr0zIN4Rhgb1</vt:lpwstr>
  </property>
  <property fmtid="{D5CDD505-2E9C-101B-9397-08002B2CF9AE}" pid="21" name="x1ye=19">
    <vt:lpwstr>OsffM6AqZA1Fe4vROD6C1wxk5FIA4oMSwf5g3Y88EN8tn7dWnuuCVo96J+S6UdD/TXQmNWMVYI16/ssAnsqIlq5R1wIRXBo1H+aNOxZbGK2zTgCMl6mA+Y8su80mvL600C+ykd/qaFalejoBEBgcIotp3Sa7lh3lHts9ZklWTk7imLtgKpsx6jj9ck80R97fpCPcdMLoJ4WKGNQ3f7p/cn46YmG3IDxGoRisnwNlyiinRydfvUYN2KPT2TiaQIL</vt:lpwstr>
  </property>
  <property fmtid="{D5CDD505-2E9C-101B-9397-08002B2CF9AE}" pid="22" name="x1ye=2">
    <vt:lpwstr>9cHA/Va4/AmcE/zjh8ryjg4I6u5nbmfZDHUfRL4M++eLCevNo/H6W6jLymPixiMKP9EAyW8XI7IVY89bFMxUdlsdkUyEbisILeURyL3fw3YUMwmq6d8A3q9neQVU4I4BXj99OTtUx1PWzNh4NP1ZexcWzBNbyHTVMIdbOzsvweDwx+xPTqxHFv13TRToTR3zIFoLdfqRpZY/LajKi2vXU8BOZDgm3/rdBbeoqjDTMhpSzfVPoACmgx7Earl4FjZ</vt:lpwstr>
  </property>
  <property fmtid="{D5CDD505-2E9C-101B-9397-08002B2CF9AE}" pid="23" name="x1ye=20">
    <vt:lpwstr>g3x1QEEi3p6XqSnWmguPXc14LXEiji57Ne8bfd/ScBkmITVrYb1LppxftAlXe8r3C2FHSwLqOmOuYCR5PDzYqxymQaahjXVQKunpe11oVJWBrkBMbzz7M9Ybc6a0dwLPGEmZXcjdnri5R9KpwlyasBFz0xxUAFzTS0Kfgrfcpdqo7FHbTIj2H683i+6Zsg1pRZXhfzbO2Q182Kuong13qGzcjV+eZx8K1vNEtDUGgCBeI/IR6sT8yzWnd/E/OP2</vt:lpwstr>
  </property>
  <property fmtid="{D5CDD505-2E9C-101B-9397-08002B2CF9AE}" pid="24" name="x1ye=21">
    <vt:lpwstr>IH7KPvJkX9F/Zt+G5hUCZ0rVlGGL/F+YJUupDpLG9/rYeo3VjKJPLche5Pxr0lRr5cRry9cDrX2TJP0o5VDoPFshV/q5vUPowE5DcgudsLsfvYzJJqFfoj2cw+1MyJUpvfLTrxVPIk2d+Cd2bs33QkGIk3oyGqITfKmK104bIhe8vDBGOlkKNlfeUgEX+6PuP9ECtryI1HHCIIwnl4z1FqYRwUKr4h1oqrQCa8+eQaQYyhVYB8C0i47wZfybOEH</vt:lpwstr>
  </property>
  <property fmtid="{D5CDD505-2E9C-101B-9397-08002B2CF9AE}" pid="25" name="x1ye=22">
    <vt:lpwstr>6ovMsOPcN8GcJa31BoHLxUq82IGsM0zvVF42vTcEG5N38M5eTc5wWb5oAdiagrQ9+KNZXhDR/m9ANegyeQDpGOv5Bop6wKTHNnGrXgDYPJ3eiejRfUB4RULr7m6xaoAG4n/CIIzPGHfBhoJOE2f7IwSIV4kyK7p0Z2KBAJLPKJFGGaefQLhsVc5EQR19GhUqo9txRgtbytw4UZyitWrcrrdFcQwH9WJi4oQK/S+iDlnncZ3OqIGSSga3pN5Vf37</vt:lpwstr>
  </property>
  <property fmtid="{D5CDD505-2E9C-101B-9397-08002B2CF9AE}" pid="26" name="x1ye=23">
    <vt:lpwstr>jZIyPCnKWGsgCji2/qfy+TGkxXhV2QTkZMf4OFzZ7LCzPIUD1Ylwe+TiBAfYdkccxkev1R4Vv3conr2nP9CBNQjDRhBNfj9GSGBDNSbML/3fMAda9fse1id6+zj0VsL3GGmh1G21ETtz+A5WpavzU95BY0Yk8EqZo2jA60qSWiZgWPWNzVeGx7urdF/HCsl8wvkOQ0ezMVU5w38Gb/ovQ+2VA6fj8fJ5dGD8QyqfDLZW1jJbhoTfh1MnIYJ84Jq</vt:lpwstr>
  </property>
  <property fmtid="{D5CDD505-2E9C-101B-9397-08002B2CF9AE}" pid="27" name="x1ye=24">
    <vt:lpwstr>psyeGMNP8cFX6Uei8wtzo+0CDeo/XCY3lfrbm94tt81rrBv5mDVYBToJjYewkPu56a9/DTxeT0pHN+73/TqthpzcEBjDlNUHeaoddhPwAD2glfbAZDuFzY5fQCA74pmK6J2pvOOduw0Xj6TidL0thett/CeAzenTzqPNOyMiG+rEG/LHW53TNEMBFkKNCfDKEqUVyzpgb4Kwl0LE+wocEfyCjyKWCtOIxLOF/v19DisenhESJD1izfVrQOtEi2A</vt:lpwstr>
  </property>
  <property fmtid="{D5CDD505-2E9C-101B-9397-08002B2CF9AE}" pid="28" name="x1ye=25">
    <vt:lpwstr>6wfKIJP6bn26jLR9PgDqPsSK2W65IkrbRYkQTq1dlDvFv9kjHl8jqq8cEve50pdvihEVo+knZjU9WPtesZ6128gUePySQ3cKeKzLRIdWIldZCNQ+AJ+Ip1HZOi1wRWHRXKJmlO5Dpj+Vv0+rjEeTttHmPsqOPww9xZSC5o/RmSyw8JUhjazztARSC8CelzTTmM3hcak4R2/zzvuiEuq9N5jXaEjXbF05b05YgtdHdIMY7i5rDVMO90XD5g6xJAq</vt:lpwstr>
  </property>
  <property fmtid="{D5CDD505-2E9C-101B-9397-08002B2CF9AE}" pid="29" name="x1ye=26">
    <vt:lpwstr>4BEt0UmQTndBl8uYBIbcFjqhZchv9E1Njop6grHTlAYOOs6mcEefXxheK2HPAUxLloN+xng7BsSZG+8/eiBoL3CfPQTcOIvrvq3VPSbPTHNXbwF8kdC32303RivK8Vn5uC/4E6jtS1kjRLIN9xJFVBcHbFxCHXrzMRzPdArO0VzvQr4Ken+N4QvBrajutrO2W1xeRRLO2BpmqkwwTwZOgfg4RmE3QULdPm65+cvHv8Y8vf8OQipIEDD+XlmjNs/</vt:lpwstr>
  </property>
  <property fmtid="{D5CDD505-2E9C-101B-9397-08002B2CF9AE}" pid="30" name="x1ye=27">
    <vt:lpwstr>wE4IUn7gXiBNhZmS56tIf6Wkx9mj2AtIMj/2v0g/q6RDfRV2Ks1rHtsanEzC7jvp0iA16f+lIqgosFg03P0veiNNgmEXKoZKI0S39o90cYIvPk1014QOwcNPnCi1NtLjdxvuBEs9mUgRYIxpbmh3L394asE+lUUluMfkIMuWVkskaD8g66BqzLxNVz5UcYee5hYk6kDtLUQshKwebbhr0GHkXpPE6RYTtrOIN/iTElTZzVSIKe8hI9M/gj7LV2a</vt:lpwstr>
  </property>
  <property fmtid="{D5CDD505-2E9C-101B-9397-08002B2CF9AE}" pid="31" name="x1ye=28">
    <vt:lpwstr>kfo1fftbqaEDxD8U5ez9vur6fKrs/zdM1H4fUhesV4QG7zu2YcOJ+4R9haVMokcjmyhAr23LGrYjtm6GCsrRLk6WVSPPVqVVzyR4rV5hs8H6qfq3ZfPtHCMTjzI0z3i7yzOfwPMRXakm6YvB1DHbkuoIasjK2z1n21mtqI7QUlDvsRSW5DeF00KKlRBqPu3Dw/mGRH+1l247ahzDw9tTu/8NqKZvRYb1Pplp0KNHcDfgfm/rW08IFOc1nDNx6NK</vt:lpwstr>
  </property>
  <property fmtid="{D5CDD505-2E9C-101B-9397-08002B2CF9AE}" pid="32" name="x1ye=29">
    <vt:lpwstr>tSiqjYI6B+41dbdF4afbzPL48MPpqu2lZPrhyJGujlKgUrrDJdRSLE4aeTk/5UG7UHneQMLQaJ/miuZ1l2SwZpEXhnGi7/hvPB6W1wQK0X0MSHyggVd3MagZ/O2FIONi6VdLksYDZJ4K0dBI4I/OHkyBzMOHlQBy+FT4mTCczsR0OCj97OnVT3zCEjd2KF9wF4u/ns8P4elUHbtVhLUEl7Pqepfg/COPSFkmyedbe9goGRUf75tcERqx5676f0O</vt:lpwstr>
  </property>
  <property fmtid="{D5CDD505-2E9C-101B-9397-08002B2CF9AE}" pid="33" name="x1ye=3">
    <vt:lpwstr>3ZQDoMKO+84uuN6RrjoO0JhUXe1olcM6u1ewq9LpUBFLNSjNPJATKaA/Tigry0bJyqFmzIqOCuXDalMxlEtbMDIrpAZcN34/rnDZ/US2F53sVkzLT4RKA4UEDWB43+jHhVtCxaYCjkRPVeUXhB6eJzXalY3t7Rr6GI6PkdPI4nIVae3yHvVzXO4igMDlQ3tbZlA6ZNJTIR/M/nMcwZ8fJ4aiv4BjwI7IlFJJWfMn4MhjlgvtZCzJRz+2DzdGz+D</vt:lpwstr>
  </property>
  <property fmtid="{D5CDD505-2E9C-101B-9397-08002B2CF9AE}" pid="34" name="x1ye=30">
    <vt:lpwstr>hhTZgrXT6sp62HjMNDMdN8Wzz4G/d3oIRtgg7DqCXxyENdi85veafkawd9lumKcGsM5mgG0T9cbfpznKVKBZCh2DYNaA8l2etNIvPlZ4qOJ5w+jjJIwWWuUSle/Av6i+ubwXXdnZWK8QuaIWwbtN0bHJ3F2fI33b0LgFtKiKR/x0Z9cw3P2v6o2hkFFUv3uapRrwK/S1gNmQhvtpXi0eKCQnL8SYibvrwWLhV81RLc4yykI7c+1A7UY0Xlx3I0e</vt:lpwstr>
  </property>
  <property fmtid="{D5CDD505-2E9C-101B-9397-08002B2CF9AE}" pid="35" name="x1ye=31">
    <vt:lpwstr>Dpd8jrDub2++1Te6aWmOc2fUFDj88sj+IDA5D5OgYtRLfQnrEBV+n7oagqRx0vMOhEDBx/3fPaFl2w86FzDyJUmoAY+J2NTkn1JAlCiO+s6ubPSI5JRQwFSshfdtcxxKwihv/jFu+PzSxrPXZDjWcNTYnrIC7nmu2W9zfd8e8Iysoh+WCzpaxYYICt3y5+M0Xp+M++TB5sUc+rLyBStSSr/aMBEwWEmBVa0QqFMwKqWSCsVXv33Zm7hq5+eVCEc</vt:lpwstr>
  </property>
  <property fmtid="{D5CDD505-2E9C-101B-9397-08002B2CF9AE}" pid="36" name="x1ye=32">
    <vt:lpwstr>0Cx1rlNb0C+KRO4P67Jq87EO74CiQ5WCQP05OOGeJDIEc+RrYAfan4v4pMkVa3A4zuGuSLNTN+S7aMxZXkLu+zwDuP4wyvmbuBPfa8rp4ww4P56w3cYGHebbwYCmte8hEoKt3yw3KX5nCQBh1DhC9t+v34XXoamv3cutVHXs6hTpjLncEs7ox+X+/lZ7LARcoJEWvMZy8nNH+oGOm+d5VhfSpBb84Z3fC+M9zZ3K3/GE/AYiu66PA5DJ0PKEYy7</vt:lpwstr>
  </property>
  <property fmtid="{D5CDD505-2E9C-101B-9397-08002B2CF9AE}" pid="37" name="x1ye=33">
    <vt:lpwstr>AmCXPwNthypWSL7YN2Z6T6yrVScOcwgT8f15N21f6UT7bqu57m3b9X55tb/lqLmm6ZExGVxNu9uc2FiZblDgsrC183zomzKAjltWN+1bJSFVKfzvL1fiXwh2sGhf2aCSoUchFTv2vWtG2IykPZuw1psovfdtBRVkGtuJf6abgBoPI+/iLz7WJu06s+M5+uTHgyutdsxda0AVRcfbqelk1/MTC6/+sbS6u6MrW1u3U5lo+RcjSEYNjCWWNp3UvaB</vt:lpwstr>
  </property>
  <property fmtid="{D5CDD505-2E9C-101B-9397-08002B2CF9AE}" pid="38" name="x1ye=34">
    <vt:lpwstr>1fFH5gae//TuLnE9dPjBD8bhRaru+6gycMrjqg5Yl2NsiFFSG8xlvbYzD4Ea1fSUV4UKbeGGHHU8L8LrseVe3jzLaP9lUqK/FGipoFLEDPPvd1l/ytkhFV1CmcvFhVJG6FNdLsvBKLUlXmu+zpuWAU7TYSLhhKkEYL4a+2K3NNpN8wKWXDD5JS5mMxZmz++5oZlbkbQ3ZCvPk0ndTjF4tHrkeTQleEbcqvXetBW2dXFt01AjxMiqpiCjffl0ezq</vt:lpwstr>
  </property>
  <property fmtid="{D5CDD505-2E9C-101B-9397-08002B2CF9AE}" pid="39" name="x1ye=35">
    <vt:lpwstr>4+Oh8RrA1wd09/UTG2pgONf6PZNEfMh1pei8eJaqVJSBI97LaN/hTu8JUagcQilMZQqlnDhiaU6DNDUFFHNdeULe3zJ3bVyHE5C1layHsqtGaJI3G+NwshueiLHMFl5U2ptJBgzuEH1sM6PWr9Pa3vMkife9LW4t5V42ZWsDKNPLBcgIkarFYWXmCbedSoS6l5buIv3tYOo0pPH+PnYQwh/EVQGfio0Xnj6ALBM+88qvTIHL/mLy2GIdMLf6pe+</vt:lpwstr>
  </property>
  <property fmtid="{D5CDD505-2E9C-101B-9397-08002B2CF9AE}" pid="40" name="x1ye=36">
    <vt:lpwstr>J/X925Vx83P6xL5Gnlc6vyekoszNqOeGHRAOum6zG+a9vyPEQm0YUtjgcW6mG66i1l+p/MoGOGdiVQ7odrUQ83+Dy1b8VFVnvsdOAl0QmcI3+Hg/3QPYtPf+kmfQQEzeoln9vvH4jWC9ghllKkc8TfBeYY8dvyDMDH/dXSdxMnLxzBUp01wmyvzZHsKEgjjOMXs71mD8tbha6v3fRMecu7dBLXsgAsmqOxSs544lYlaEYmxM9qssMoGIx0MAn5r</vt:lpwstr>
  </property>
  <property fmtid="{D5CDD505-2E9C-101B-9397-08002B2CF9AE}" pid="41" name="x1ye=37">
    <vt:lpwstr>Poy3B4wGj6bM9pZ47VujB5wq65ZEDKF3/lvhqgPC8T/Kaf0lYwdRcBnTekuEEqhL1onRENhcGUWt3tb9Ir0yPUx2Wlq/5YDGa+OrcsLfOwRXK4yc3ID5MB3tptxvuyjcMImf08umcP9sXx0RR+nlkaYS64xBcIA+sOceBu6B+lL9ndtxPZTr+Jg2vED01fU2VRnV/gHnBs1iGgbbleNBasWJ/wAI42jYtd/0p1TeTtw3y8bbXLun1xG1QK6fiE/</vt:lpwstr>
  </property>
  <property fmtid="{D5CDD505-2E9C-101B-9397-08002B2CF9AE}" pid="42" name="x1ye=38">
    <vt:lpwstr>5XEsE8j1O3METf6qoyU6ZVd04Qscu1/v4MHR9pVTx/rzV0BkX//jIeA81+8COj3K8xrzBtjR2h0Iyf9AutGf3pKlYJmHZRVNfehCDyTS3rqAkvfjHCNrwlfuavzbYiFaxGpvLX3jHD7m2Dbxjg/pFb6HHGXzz4DKC27lfgpZXcnBiljlwsb/Ik+fxKESJ88mEripjjz6+q7nvpnXF99x3QP0gtJgV3uj6aM9pUAE6tw67GGZQpROQ3DMgKlCnmR</vt:lpwstr>
  </property>
  <property fmtid="{D5CDD505-2E9C-101B-9397-08002B2CF9AE}" pid="43" name="x1ye=39">
    <vt:lpwstr>pyrtteiSUI8L5O+JWhjBG8gQxjhCO5EDIzme97I7O11mjZPpiC6dc3cvDAIgPbn2gFrNly0MmcztZhF6qTZyXPxJcrI2xg3G2rkPmogLhSs0fVzyMJYo6aGSN4VoIwFZFGZNBKQ7bOVycFxNGS+hwHhD2D/AHz4ERqXUTzpkY0AgoyUrhCTnz5ZjuwiTCtmbGReD8TTfghDSAxMUUduJ5lQ1lH7N66MAq6sBYPksDeUtZf5Rv7Mb94oPoKHSKSX</vt:lpwstr>
  </property>
  <property fmtid="{D5CDD505-2E9C-101B-9397-08002B2CF9AE}" pid="44" name="x1ye=4">
    <vt:lpwstr>ehAUkzzYtHvRKLbtDzuXPRlDH7ZH5L2pYBhWC/sIQFTORX+R3spAC8RbrFIVIZJSHLdvZQyCupHJfmj1pszzYkVbV1V5r6WPlUZs3Y//KVheIcZK4vIGscB7B68zQV2sAsOZ7RCvxoDWShlzzil+CS/RRpJgjedd3vD49SLc1biYizLuafdBO/D5wnQ9jQxsg9eCk+oJRPHUWY49xLigzo2jazH5jmKMzPPtFSajLOHV/+irzL2dY0QA2ZF2YQA</vt:lpwstr>
  </property>
  <property fmtid="{D5CDD505-2E9C-101B-9397-08002B2CF9AE}" pid="45" name="x1ye=40">
    <vt:lpwstr>Q3IbtPHOfPaonQP23n5x5uF80Fm5msudZIm4aYYr3WAbxKyrXydqudYL8vP/wWTnYbhVW1AzMz4jzmrUWT2LWYZsXvgdqw2ewTrz5k0ClWCNTnzqEuDYkkDQL3scXAysTcaroRk6J1REE9w1jyRq6yIb2dr4XWOtYh/FENjuxdoDaQLeNI2hyTR5FNqK3Bifmp82IWVGJ680a6uiSdHfto4Pf7ylOb4VLjTYi88ThJVst/Z248MzwEtVJj+wSS5</vt:lpwstr>
  </property>
  <property fmtid="{D5CDD505-2E9C-101B-9397-08002B2CF9AE}" pid="46" name="x1ye=41">
    <vt:lpwstr>qk2YYQrOdpIiy/OEZ0BEhuJyA8IXI1dfSTL6SNmK84ja0osewHlXqgetFAlKv2gN3lzD3/kRmmdZntbbh1PYeQ7FRwHQOgDTBiXs/jnmVqwnoVe1rT50ob8VWPWB4CDJwLCtoy2yfbCqP9maUQ7mAgQz4wPP6P0dgLJeyqbqZJNxSFC1q4GNnXITNb70C3YNLvxaP8TEyvfdP0h6KYTD7wlS8ilGeXC8mufaVah+xOSzSqJdAp8homlPsW5NG9D</vt:lpwstr>
  </property>
  <property fmtid="{D5CDD505-2E9C-101B-9397-08002B2CF9AE}" pid="47" name="x1ye=42">
    <vt:lpwstr>IHr/nthzFaewRanibXbAsM7egR5MYOSaf6jiGBCymo6lfgYPN2xPx/SKqTPZPG4GNohB9vpPv2f6piCX+/Z6XF18iyi/3KhwVf2DkLTJ1QNz7PQRRP9egIbYRRiyT+tqpHW5QduP12CVbcMRbWerIk78/ffQgI9Nb1Ho7rHh47DzS/Pa2m6wboNiFqUHBob6cHm4/5G4pICajn7EbKxM88SvC3oIAgIbZo2p5RFdagcRL1NXYDtPR4/bufWBf+2</vt:lpwstr>
  </property>
  <property fmtid="{D5CDD505-2E9C-101B-9397-08002B2CF9AE}" pid="48" name="x1ye=43">
    <vt:lpwstr>dI5HMhvyTvUOeSfj7bC3ljJ+LZBhNuJK7dXvnYp81fkQVvuh/fJwFTevYbGa/uSP27VTVhDht8TXoszCz/tJ5t1V8iaRNDS1p8zhMVbUrSY0F8jttNUxja9c5CYBOU1LyzZUh51aExdJU4bJhZCzknuxBopD1jytWDdHT0e1Q2wKCQa7/bXn5E9513suIecZen9etnnIrZcDqNYJI3bfvYK3ycNP09nYV1OnVKGRttfbbcz3uNkBOiTDZaPByWt</vt:lpwstr>
  </property>
  <property fmtid="{D5CDD505-2E9C-101B-9397-08002B2CF9AE}" pid="49" name="x1ye=44">
    <vt:lpwstr>qWfdE90hZGhp5zU34d4OVRSmQ7V+wJ7IDbrAiH9fmn9sbIgzErM887nBuR8XSguWLxs+CR6DJwWQdcFr4e2Osc52k4otNW/K9GIjrhTAnsXJxhpom/bBaQ+Uyl4U45i9f6uxXmNG6enVY+3fOATE8Aw2UDuwiiwegHBGkeHFjyOa4Uh/Ip7qldOcNtheBVBQdmqz9irgHTcPam3tOkcgrFzjufVs1R/ZUo0cyaJQ5H8jIW3UfZWHMIp4ZBfM47e</vt:lpwstr>
  </property>
  <property fmtid="{D5CDD505-2E9C-101B-9397-08002B2CF9AE}" pid="50" name="x1ye=45">
    <vt:lpwstr>9FlW+o/N3o/uiIKf0ps1s55rdXPT6Tz3224ylaKPA94qD4xL2p/8bk4WRPMye0wZerfp20maKMRl+WVuiCIyE5xdHJYFguDp/ZR1RiOyUUUzGOhuUVOMBhyESpCX+jZmfXGImYNMF7gs2Hxfu2ozxYySfNiDrvZmuDjk/duiHzwvDEqkylByZBbBn7XAbW1GXkKRhuoFbwSIUh6QPrINZwhddMtNLmt6o+PWNtXqcEvUIgYMOprpjPS1BaJmJym</vt:lpwstr>
  </property>
  <property fmtid="{D5CDD505-2E9C-101B-9397-08002B2CF9AE}" pid="51" name="x1ye=46">
    <vt:lpwstr>LEip0zel9sWBCho1mDz00GdqmIiK4yu1N/hBZjTiMmeljsGTS9NGSCWKGa9Y7uOwgZjB+9RR6hnSYQbmwF/K1el7c+9/J1tVFrpBbBe3+kx/U+0Vt3LJJmPuNBk+dqshFrDqVR55+/QdaNf7Bmkk7IVmNX179HMmkNXtGqP3coiWiQM1GZWhev18bgFwMeOY0murVpZ8hSKNK8sjXSt7+HaX97/weE9ngw2UAVcp8yW0cEQQrhlq5s+F9YFVh+D</vt:lpwstr>
  </property>
  <property fmtid="{D5CDD505-2E9C-101B-9397-08002B2CF9AE}" pid="52" name="x1ye=47">
    <vt:lpwstr>9DkJhd3ZH998LBpQtckfH46zGjlynqIL1K8jDNhJG2fBPwW270eq8/vuGdP+8t+wxyZwI5PeRr5hRM0PS2vaLxlu4qcNu5Mj8f4uWyEEtm3G+029WXBXBbkeKuS0w6vDVZ9mVDYRxa3wgCwmjWibDhF4V/GGHRBJmWUY8XNGuIfpud/mZhxCr39mJ/DKXfR4RmLdY1SuFAK8uYQuzW6jJvEuUmk74J7kIvjUmpKtlNx9ALfnGJE15OJOkYssD26</vt:lpwstr>
  </property>
  <property fmtid="{D5CDD505-2E9C-101B-9397-08002B2CF9AE}" pid="53" name="x1ye=48">
    <vt:lpwstr>I/QNSeGPtK+wbn6eFuRUKZNYBcKPkU4A97kgBZKRGWV/rufJiiE80EtTiOu8YaCLTZuNf2A8bnSW4j/3Ug6Q/6J2mLN8rnq+4FGWFZAwtS9z6vnfulRnEAizkhsiCN0cMx3ucFiliL8TdwJnQrgBXptECe3YuXj5BH1ZDUnHGbrAFpNJvCr6o8jbmJjC4VIOEih2+KfjKPCCaZHHSoZPYX8ZTrCXZ55BVJUUVBbwIcOzY1AvoP4aTIX8tMoJx0H</vt:lpwstr>
  </property>
  <property fmtid="{D5CDD505-2E9C-101B-9397-08002B2CF9AE}" pid="54" name="x1ye=49">
    <vt:lpwstr>ukKqT3PKSkvg7mJV+/79V1ptiPjede2ogbu1VUYt0CWIR1EVkYUuDh3ikn0qkie1n8i422nOeJi2QSeDxidaqVHipH9e4dZaj8wfsGmLvSEjGi3WO9B+YOY4S4QoOfQPwKNTktFJ9/BC4Khu6icC/5af1P8SXwA15qqqEDNjMYsDCBi20VG4IAlQrlIAONA58e2bPdLIYdr9XHFamN7YixetnH+VJGjAu8nd1sKPv7zwWwWVdIiTCt+vn4EHnxO</vt:lpwstr>
  </property>
  <property fmtid="{D5CDD505-2E9C-101B-9397-08002B2CF9AE}" pid="55" name="x1ye=5">
    <vt:lpwstr>DjeKE2lzqbayHHM5li/xDiyWEJjawGV/kzcjdkgz35Ss4W+szZqKpUdhyCSrITeJhjVb6GnvCnhEFF8b6re6w0tHxJHH2hoGCnrfZ/AE2McVwCRz6j3UJ9sdyeEu+O+p/yTNtL7d6pQzcL41r4HShQ0klMWI6yd8cvuwaa5vTFA4xtIvZQ0/gXDsoDJsc5PcwAq0zRdsM1kvIujrmbRj2pgTnGRU063aektgGtHBwyRur/SZ9ym0W/uWSPxRdxP</vt:lpwstr>
  </property>
  <property fmtid="{D5CDD505-2E9C-101B-9397-08002B2CF9AE}" pid="56" name="x1ye=50">
    <vt:lpwstr>3d2CPB7LkIm5jta85GdNGS5xmuHOfqz7mrLzzVfBpmFyqBqpbr8e/+MuGJvJj/UYXubw3Evn6HB6ylFbv/hRCz+OMWCAeovZes7bKUE98JSy/R06DMSsfdhHDgDjzCbo2srM4yNHA/ppwMERBIScg6xpbk1yhHYbPDFQfPQJ36G3UB/OlpQ0pvFS5tIn6bLBKkFK2gZwIPdReNAIN/7BKNe+vYe/s5KE5T8y+wb0vmBxzqn5dQKKJnLrCM29+cD</vt:lpwstr>
  </property>
  <property fmtid="{D5CDD505-2E9C-101B-9397-08002B2CF9AE}" pid="57" name="x1ye=51">
    <vt:lpwstr>mL4M6DtN05EmDdAffhz+0jLBAoRjv126qKjH/zn3x0gehTx10w4vUD2weURe4t9vwYqqbRRgz0pwsYkEcwjA7tVoL5ck+E6bFRHawLlgoGIxMe9q5P3ydOWMETesm7k5ONflmrLhx2LuO4IqPKI0em5Ia8ezeoDAU8biVc8+1m/aKqJ1S91HuFtgAODzGTZnrFex/4G78MjKFIjMAtsLcVeLLpuzs9eqP/YK+WlzGhlsyLHFFE95f37FGv9/QX1</vt:lpwstr>
  </property>
  <property fmtid="{D5CDD505-2E9C-101B-9397-08002B2CF9AE}" pid="58" name="x1ye=52">
    <vt:lpwstr>5qnbY/fIKHKjoh4jhNu2R0vEsUl/U19Qoq9vGDP4zzD5Mja9SSwzEBj6P7lAoD25WsarTsGfjcwL+g7Oeo0ULP79C/sxkdWk6SZH9UaBEdRmprVuyBqQCLtV0hUULKbLl6Oq1SPdelkcax7I0avDcyxHRDyclw8IF2T9O/q+2/XU2LRzij8Z/AJKgsgcUyIZ+3kiEDx3ZEXgrr8OdJCbVPJhxKr+k25NvYgXyhyvKRuCt7pOWV13g8x7okXxHXD</vt:lpwstr>
  </property>
  <property fmtid="{D5CDD505-2E9C-101B-9397-08002B2CF9AE}" pid="59" name="x1ye=53">
    <vt:lpwstr>ew3INVAPztW1PX/0a7aZKTRd/yRta63123vqKpKU18WJGLqc94Q9sI3tUlz41svWPKj+kQULONfW/QESqZbbnYF3eP7LmZCsJKKMP1Aqj8TOL9bUM7miS5LhMUX7xMuREOculi+LvLtDLgCOpLFs6vuVPc3FTXYEJ+YBHKLoSeuuZD7ej+S6C5P6t9DrUcUpBxBwolaGRqZNO24Uk6cuOAmAQfeICLvhaBo6q1HXSWfNndNSFU+2tcDpUF8z7NI</vt:lpwstr>
  </property>
  <property fmtid="{D5CDD505-2E9C-101B-9397-08002B2CF9AE}" pid="60" name="x1ye=54">
    <vt:lpwstr>LS8nCT+Y4vXrG88jUTZT1QdXcQH+/RmAsQJmgfiRQnTrTLt1rR9D8jeTgUER4cB4BNgWyj+cRIqzQL+bkwxJ2pJ5IXG3wZPGIOC/uA0BoOOb90LLmx0DhG93ClwqPnkpQm67i3IBiogVh+TKsQJvGHoeL9Nunn4UbC9TyAKfYzo299kV3dPthNcu8k0r/KEqtwSu/wM+qr/7x/Q/gWYB5dzT6I+O0zh53jrtjt+aoocE0z2kxBKKQQSJvSOrkcz</vt:lpwstr>
  </property>
  <property fmtid="{D5CDD505-2E9C-101B-9397-08002B2CF9AE}" pid="61" name="x1ye=55">
    <vt:lpwstr>1sA4z0WWcG1rlVwdEOIgDtH5/PO/okefPM3fm8FmThWtv2wZgsLwcxq/ZB4xdds1RH0VB0Yjpx+EMLi5ecrRrzvci42JR/tjDzyXdvipJqJsAPmK/d3w/6UTEeI88y2xLV6rMD3j4bUETXCyJF7z0YV1oH4ZOnJPw/MzhwEeF0zYtP9/69d2ieKLqYqJ5wOv9z57Tg+d9jw6LcgmmyPqTqmSI2t/Nr1imkpC4YtYwWsNj8+qX5A5fzRlqjfl3um</vt:lpwstr>
  </property>
  <property fmtid="{D5CDD505-2E9C-101B-9397-08002B2CF9AE}" pid="62" name="x1ye=56">
    <vt:lpwstr>q3l/B9U0bfT3yZrLKVhJ99fmiLcmSDv2NdYdqMFIf71h/vEJQXXvElX60qlfFdbUYbqjAdCnDm2ndbr99mevCQgo+GOviarPyknERvvsM84HN3Tt9WzSfDXfao+ippGznZMX+A/Ii1K8k4Zb7X2nzrVAlxmGRxt/qMnvUEM9qViJSIUeebDFRND3a4WHhQOm5Xnm8VhJyPHXQYNJHjlycaGNmGcWNm8IyBcguP1cmaEMDG3QRe39Fgfzt9MjINY</vt:lpwstr>
  </property>
  <property fmtid="{D5CDD505-2E9C-101B-9397-08002B2CF9AE}" pid="63" name="x1ye=57">
    <vt:lpwstr>aYOpRytTN+u1FbQsT1aXLRV7ywp+soRJix/9pNH3eldhpPTEAqJ5S2koRVByCbdc3HISuww92DGLgqgGo3OczLDBGtKE1cQ/UDoRkH5/pF1YrzO3MrqgKjprl5KAe8K2tLdADGQyFePUq4FFn+s27XkuorjTRStib2C64T8dv71Is3+lh51/64O4MJcmR8HlVNzIdxlF7/P4K4bVWbTKfm/FpJAaIugz9fRlHOnNvX43LOO6G1PujGyG3+Sj3L5</vt:lpwstr>
  </property>
  <property fmtid="{D5CDD505-2E9C-101B-9397-08002B2CF9AE}" pid="64" name="x1ye=58">
    <vt:lpwstr>t/vOgdT0lw/9IlMf077IX2J2M1UJ1yb3ax76P13zDHAaaK2p8D81mENSZimx1xI4wK3OM7dHpLGSdtmQ5dBtbJkJxU1BQWHkzZR3Jq69OShZ2mbD8PVIAojFfDPB2FxPZ8wOP18YgDBq0YCT1/dI567Z/4A5qFJOKRaf+auE2I1Soe1iG96ySTff27M1v4tDhDaCuZCH6D5GYk17NbLBtd/nJSCSm92aD1agd6SXgEusT2+cF/y7qHRQMtNNy+E</vt:lpwstr>
  </property>
  <property fmtid="{D5CDD505-2E9C-101B-9397-08002B2CF9AE}" pid="65" name="x1ye=59">
    <vt:lpwstr>Fho+LB0a/Rs6dJSTdio2+p6oBkvRko0h71/db3xhWz01EPq74e3XxXHX2vt7d6ogzb8lQ+ycsDHYdqN5/S4RevPAp8rtdGco3VAvUaHq1Kg5wlRFUBzkQ9WOnGyJyESk+n8KwjhZteu4smIjpJEh4PphDYVX5ECLkaE+tGqiy3yKIzBn92UlbtdtBxsmeC5F3/p9PvrdeBNI8Dz6VPwPP/4OKtD37+jtvSyXsyIU6MI3uJSlGE+6VV2psywh3+t</vt:lpwstr>
  </property>
  <property fmtid="{D5CDD505-2E9C-101B-9397-08002B2CF9AE}" pid="66" name="x1ye=6">
    <vt:lpwstr>OAm86bC304WLKsYorc01v4uEOfFjrWcBx7+gtSVit0xkQzZ90v/7NP1lnCxp6Qp+yZUAk+cLLw5Fg1bDvTDsao5l7qSGjdms+b5H+cfcDPtE6agPYXI0qMZhwqcUdzY4sfwD7U/2ljUmN9jdVFpXA1yVkXgtXPo4TyDYB8km/TcvirLfZ0TJobDpqC2JEF8sRI4fQtWRtP1LyT/LaX2KsZeFPYxDXnyafRGJsHaocjIa3XmvZojKwWdUut2TMLS</vt:lpwstr>
  </property>
  <property fmtid="{D5CDD505-2E9C-101B-9397-08002B2CF9AE}" pid="67" name="x1ye=60">
    <vt:lpwstr>6qs9U/cbwiujqxLMs1fWA2qmZeFTqw22FxuE7yjcjuyCVts/0YuHAQO3mlD2dE6COE76tLHdR6HpaTt2DHMnJ0E5Vt9BojBZ5bL+4nxmvILntg189L6qRyaRGq5NSaoZa23Stfk4rbqzvVCROIs+ZTAbPvv8gSBGuS20pNmH7n9b+2el66EqanDbUvwuhLoA2YLOQwzdCrRhDQxwfFgDfi3lkAybM9C9O4jBh+TUSjVo658MUdHAr/kc8fyi/TV</vt:lpwstr>
  </property>
  <property fmtid="{D5CDD505-2E9C-101B-9397-08002B2CF9AE}" pid="68" name="x1ye=61">
    <vt:lpwstr>ivZBMwxyIfHKW5Y0FHhcY5XO/4y9hxdlXju9Ww8Z0MB9OGDJa5m/TpxOjUZfz9Rhl72NTFZClrL8gzp33GBgHXAbTaPZWM7dr0JQmi/6sRquRCHv0YcH31XYNkj+qd4u5hyxdumJx2b/jti6w45j2dqvMfYZUuvaWAbqDztBXVoRa6eLNWrHrRrVJIhUVu0MU+UYrV03+olph4lSIMX8t3HDGbg57gspUCke4GUeQuoF8ImrfA6b4MwQNkasZ5s</vt:lpwstr>
  </property>
  <property fmtid="{D5CDD505-2E9C-101B-9397-08002B2CF9AE}" pid="69" name="x1ye=62">
    <vt:lpwstr>JGMJhPft0G7KGXMEHORdxg1vmfW4J8oPZF/CMHMtK/Cy9HjjvjzAKv7mksmloBjVrw4XSvXU8q0KDJPxxdaym9qEEYCMNYM26s2ZtgAHFnWG/qnxRdBbh3+0kRuCZg4Yn/ksU4ScJoeW2IlHXNjyUIarr3qebG0YyYFsj4QfMApoI4buvPVdKPxaZ7oQC0uF1Hrvqe66at1O92QTHplxIeVSTB5IgnBxx/6l79/Vx4+6SgKJuNID+CZkhWkcTxj</vt:lpwstr>
  </property>
  <property fmtid="{D5CDD505-2E9C-101B-9397-08002B2CF9AE}" pid="70" name="x1ye=63">
    <vt:lpwstr>sUYpLRj0eQLKGGN0VCYtX10qNYmlAFZGLUCiOBEDF1wqUElP1l8Z9wOE7dqnvKNzpkSzObmX8HURtrsvvvjAbrJVLMFlZf7np38zX/ElOjBqoBr7+DwRwUyE6ifaav+iOfnSWlaTIQud8+rHfsqUH+c+/9FncJd08gAtCV6j7QPMfnaZTT7fSi6ZJgh6+bz/z15c9/nUBkHXw0wJfTqGNlPPLb4Tx2JsUoWUs4doAcDCH9teebCgoRUCAfEirc+</vt:lpwstr>
  </property>
  <property fmtid="{D5CDD505-2E9C-101B-9397-08002B2CF9AE}" pid="71" name="x1ye=64">
    <vt:lpwstr>jtBL342QgpG/ytqpqpUExvSKrw/tZptHYilbr+AK4DW54TACl/07WQpLOU023ZMzTECdPudsLlVJqi764cbwDp9DmmVl4p1JBFcsQL+hT1ODQvjiaWduEQJIngLpAc4IlLoEFADimob69uHnBH+msWTekvdgWBrnT4UqQ+8cFNmZS5JeAGRLiJQMPV2cuSDfMtJvyEvh+2B/wGLIMdQXfwyRb7Go24GQehTYNXOCHAqOf+PZEJvidLSdDTs3QMd</vt:lpwstr>
  </property>
  <property fmtid="{D5CDD505-2E9C-101B-9397-08002B2CF9AE}" pid="72" name="x1ye=65">
    <vt:lpwstr>Ifwcqd9V5aeRB96qfzfr1qJj6A79udyg0DgBF+e2eylJyvxzH/hFqOITiUnuWo6x/n1SVMgzt4eRmdZiNdo/tIk7bIvXeBcVfhv9FFKzOvlSn7z20u3OGEpfkGL1Fv184O/X4h7jUkko/FpCBNP+TUUypaX1V6Ujq97f4CYZV53MP9nsV35/sLdrGS5rFN+jJk0FVVrFsOI0J9kpUbkXjEK1ppmmBU1/lS0sLU7hzH8MF58rrWbIBiE77KqLqbp</vt:lpwstr>
  </property>
  <property fmtid="{D5CDD505-2E9C-101B-9397-08002B2CF9AE}" pid="73" name="x1ye=66">
    <vt:lpwstr>GoBnI4lp9cpeaHnUYzijIRNlDU2UorWtT3/EWWD4d3bi9+eGnePWeXtgyk9ti7G5s1q8VlA1s42eHpcJJz9wrmn/CJ+viLHlCSwUJths7uXkTavj/lm785CW/ypoU++CvB58uMua5hweBIkNOaLv1X0XkrtwpFUfSDKMipeAVJ5JzVASLnHL7+4c6jscey7jl7r2ULDFMgxVLKFsmdmGhllNXxneQ9BTvCx4HPoLeooaAeXtVkLr4LDTolWA86r</vt:lpwstr>
  </property>
  <property fmtid="{D5CDD505-2E9C-101B-9397-08002B2CF9AE}" pid="74" name="x1ye=67">
    <vt:lpwstr>Pxk50K0Q/X5NhDRvz3+W2YkEgTbia/3+NhsboQoGyKSMa7sOzb4On99qAxVhouduaIXXBpo4BbuXynqSp1hy63pKf6lAOnNKelndbry8r2i7oOjDp6JsCgybEnNQn+3CsgzK1BKd7UMn2i7nlPgoTtXN+5k9hEaamum39e4BZ33n2W3uZ09X5Za8pWAX93phCxwTm1WeJvc+E/Cv9nS9J/0C3sfcV4he/EdKX8nO/NuNNwmBm/XoY/ok/gM4mXt</vt:lpwstr>
  </property>
  <property fmtid="{D5CDD505-2E9C-101B-9397-08002B2CF9AE}" pid="75" name="x1ye=68">
    <vt:lpwstr>t0GvLNVId3oL5fHxH94wGeCap4S63ITNvyBkOTNoliYm7k+x6skKiHz9Lq6+1LmOx1zwgHIU5g5lu/iRc9DCtlfUApyscyKU/XSEpGchcsQHPyhUoswCs1UH2dyswuV8eQyyc6N13xXRAKvIcHWed45KCDjCQ/fVbuvM9OJXbNPXs+E9d36o/e75khpR9nNLMQHOCDV17cc17Of6SaOa6Aa5uHKP/UKT4DEYl8o2uwYVd06/H3n0FTVffrkDMEl</vt:lpwstr>
  </property>
  <property fmtid="{D5CDD505-2E9C-101B-9397-08002B2CF9AE}" pid="76" name="x1ye=69">
    <vt:lpwstr>i4iJ4uvBv9FCOn64T37x7ZoSmgoONgxseLxEVRPqxQvMam3Junnjj1GBfF4KopRr2irQiaqEuOwff4/MkWloc4isgK0Jr2S87uDa6o2SLF0QkjEX/FDG7KqUhtIMGKUAJVh6byWhWE0bkpZLZ8O0WVFjiVFvQsZyNYrVZClD0zOAErslHMZ5dvcBjU8W87a0Mf3lrL9xU5BBMnStBZM30+TYr56ayUT1xazukrEu7cG/25r8fsAL80W0nAORdlG</vt:lpwstr>
  </property>
  <property fmtid="{D5CDD505-2E9C-101B-9397-08002B2CF9AE}" pid="77" name="x1ye=7">
    <vt:lpwstr>YcYcRVxF4EPumnADW3Wh3pJlW361ercuyoBvr+4PqpGrkea+3F/1x6QB3hcHBojg4COhh8HwkjrhJHtSSVq5bfUCOqRxphNlRg1kCg4b99Rw+nVQ7QEueNfuKWwbYlOFO6A9dCv4pwCF1EauGPvIQQcJitLauaf0gf85Z3El29IxPIPoxVTf6jmmxJM4lC5AMR1Poe8xEPxKcDSz4GwiYVk9VNugNWKhODOX5BP4u/lpKTYttCbxqPERlkVtpi0</vt:lpwstr>
  </property>
  <property fmtid="{D5CDD505-2E9C-101B-9397-08002B2CF9AE}" pid="78" name="x1ye=70">
    <vt:lpwstr>0yPgB3cLoCNOgnLPNqBsHpiN8VBR6yrFfysTHI4gdo92efrftsph+7bnKGERZsKQybl2HacfSqXuhFzHfeB9PNBwqFLLgglZmE9n0RPTAvOVygCUu64buMEzw4ygVd1lMOieyY5PILPw+GTZNCUhrju+8nE+j8w7N61sQOtYrMNYH19RmdYm+Dd9e7IQqnq1XWEiyQJV9uNLeGWq/1OSxvzALO/pKKt5V4/Qz7fje/msh4Ci9q9eT7qwAVi8p1u</vt:lpwstr>
  </property>
  <property fmtid="{D5CDD505-2E9C-101B-9397-08002B2CF9AE}" pid="79" name="x1ye=71">
    <vt:lpwstr>wCRoawSCaX8Vp8gUHexQRBH5HTRTjJ3W0XXJXioL+VLQhzTl13VLzpMmsTmRqf4WbJvUtYXR2pyH/TJ+72cAmZvYbxO3d8HsMfkrggVyVyS34DPUqMtzzg+J6NjnF8sfdjVwjr5fW086XRe5OXSmGvXCnRlyc4a+wD3crrhtM2eySF1uF8o/k3RrpKnLgAlCeqbkfcEGxAiE1JF5b0DAILvUtuIS1Q7+9u+2Pl3o4wFIPBHiubJdMc3noVgDWu7</vt:lpwstr>
  </property>
  <property fmtid="{D5CDD505-2E9C-101B-9397-08002B2CF9AE}" pid="80" name="x1ye=72">
    <vt:lpwstr>BXPPwZKJN6UoMJePSh0ePDseJJ5Iqw8MEcSrAlg2kw63BCFTyn8xoyxq1wyWz08T3YfpDFqGfhiyGVnVH04DtGwMnmoRAwKp+C5hCzmxogMK2uP0vdXpMZb4C7oE81h026RTz7Tinh7nvcVvUFcPwHvRWnaqL77A/GW20mDdQzAA6MgEQin6NvsCn2x82zkaaxbEddvgKgPkw0AwKKn+iu+n9EHWfp3sjGlg3MMpBTx0+sXU9VZOE/qdvCm/v7f</vt:lpwstr>
  </property>
  <property fmtid="{D5CDD505-2E9C-101B-9397-08002B2CF9AE}" pid="81" name="x1ye=73">
    <vt:lpwstr>XlARXV7/vXfiKrEKeo5VqmfpUvFIcbHKlwNfTy2/dRxl/nRWwKtN1zzFNSdP3QIYjFYx/TH4/KUNj5S3XiKYPgOXLtYgBkJb5ZfXb+7vw0J2CPqiQPC5s3ye5VwmiayS1kfNhR295Ot1G6pCzV1P7ar2G6RxiNSd9KTF8tPMwv7gyLYsdOFAvANotVmq1+tR4csX0LnhJJ2/jDYyhgM9vHpj8Snh98maNmaTGl3Ra1N8eRIH2L/hlmdNnHDVVuj</vt:lpwstr>
  </property>
  <property fmtid="{D5CDD505-2E9C-101B-9397-08002B2CF9AE}" pid="82" name="x1ye=74">
    <vt:lpwstr>OjFJs0F2vq60pz0oefGdt7gW3WgG76sfLtaZvJLpAdZCYWZfKAl+oADaiN+Zgb7jJiLrNf0hMnvC69hj6K7uJRw0J7to0ppz+lBG0tUor7Z9IutxiPd40tGog+MBaYy52WBR8+aK7BQsUBOFiDTmJvNdwU1+v0tYjFR0dMSNWhtpOEd7GzNP/V3CPfe7TE10jFn0Witz4y6uWJ7gS/f8niv09cCKTWxbCUET9NvlQ2Q1ltL3ioX7Cz3UG4cW1uI</vt:lpwstr>
  </property>
  <property fmtid="{D5CDD505-2E9C-101B-9397-08002B2CF9AE}" pid="83" name="x1ye=75">
    <vt:lpwstr>9HZkxArkzy6bsSevBsu/uSCZ6mHb4bw2aMyOzHCqO3JIESzdYBTXJiud5fVhgcDCW+4SptJrYSQx9hFdLgDcKb22Back0WJZdGTG/oaSdlvpxZSOsmXGKcIO1YA1URmtcq9x8V1+NQC/zMwkS4AtrDr5O8ytLAqfLlApg8qTp+uYSszJacu5iVFdX3UEXaGiK00tz1z7eSPKJDQbnhEThkdF+2l5NY2VMUqReMfXO3DA6WaRUcafZ9rFeoa1bZK</vt:lpwstr>
  </property>
  <property fmtid="{D5CDD505-2E9C-101B-9397-08002B2CF9AE}" pid="84" name="x1ye=76">
    <vt:lpwstr>YdGNdVnWHe9C/mvECZm2MBABn79L9ACosfIRiMuK+sIRZVihZ73UrFYexD3Yxwqtw280l9dyL4RWYV5sZfSIsYUdyqCv+EqzKgFlqS497ltHYq9O4OEfzjBAZUGKyPOZQyKXm2s6F9P8GXQ8Tawdli9IlJFoksWGc4WrvVLptxpth1dqPygtTXZt3VJZEw/sDgGJtDzpVChikQXZqt+dkau9zfZVh5Sc6glSWaYdTYGJlLu3O4LEHFG4BLO+voN</vt:lpwstr>
  </property>
  <property fmtid="{D5CDD505-2E9C-101B-9397-08002B2CF9AE}" pid="85" name="x1ye=77">
    <vt:lpwstr>ZvmeFg9XUGdoGwVrO4frgoOV2CoWPiOKNcKZRYYO5D/if6Sr4e5xvlaA/ppBHLJ+2ri/Dnp5IDw+tEeJILz/yY3rhR3A936BQFE+DlXFb6MtzrPUqgjXl/C2fuGIBBKrTaCCW3gN4pd7PTCZEArT1VpVETnB9X7Zci2MBUzgXu1LosewM240VYHpAzVXQyBRjv9ICYvavFzUIw1q7pMRLDqcTKV07URNEhvhnlJmKZK9JxXzpdSGl/vqEt4Lb+g</vt:lpwstr>
  </property>
  <property fmtid="{D5CDD505-2E9C-101B-9397-08002B2CF9AE}" pid="86" name="x1ye=78">
    <vt:lpwstr>rqJlJoVMcE6Jr66pVn81K1xTFXS0D2q3edHBGY3DdE/fy0C7iyxzmr8a53rm8Gg9eF7IHhjNSMPlYj9op/5RcSg6/WYzQIb04kmDGs8MhlxK5mUS7zdxW/eGxg93ii9lzPQY/lzotPZmfTuHmSBrCJ3mlSELhLLIV5G56IKJlwNbDPFd4q3kA/TsUYco89nTMX8qqg1MKdghfnDHGd4OFeXdobYzzIwlQgwAMpaFbsQVRduXbrMCMstJQTnFr6K</vt:lpwstr>
  </property>
  <property fmtid="{D5CDD505-2E9C-101B-9397-08002B2CF9AE}" pid="87" name="x1ye=79">
    <vt:lpwstr>8WTxDcEvf1tkBEVlLrUIBoR265XjPiSAR/yT3hIYOqPoETmKBnWCa0gWbgJd+IVI5UM9O293nFzgiLC/o+ITCnvNjZJe0hPbJ/9OI0LKvgo1QFxjNPl0DeXBQgSIFfPkeqcjsT7lFLV6FBuGhmKNjkMXEzwN27fBvtoTSkDAK1SSpTF4x0exSe/Wp6AtcOczHRksog4jE/RX7pXUQ0UYwPz/SqSaCHdxjB2Wi8QBhXlyvvtM66VvhQn0/r6zeni</vt:lpwstr>
  </property>
  <property fmtid="{D5CDD505-2E9C-101B-9397-08002B2CF9AE}" pid="88" name="x1ye=8">
    <vt:lpwstr>RNl57DNKXtroF3swH/NHq/eJKUf7zd3sPUlDYhs66HL1uXg0hyos3pG6pOzkzMsv3GhA2xkozzxpSU6MbkaiC7xDiaJMAf58fGiOCwzFNAhQbhuJA54jEt85EulGDvH5fuFU7FkA8wdnsJJJRFWgp4ZAIozScie9oqTr1fJ73oel0uDKk7Zf+NPagGqgDtx6tAkpAIPo6gJO4G3ynMNtL4/62ietiNHmkXjxoBqwK9Y+neaxS1hcfqwJc2atv8j</vt:lpwstr>
  </property>
  <property fmtid="{D5CDD505-2E9C-101B-9397-08002B2CF9AE}" pid="89" name="x1ye=80">
    <vt:lpwstr>CLuet50rkn2FDFEEfGayxd3scciA0dNrSeOZSnfmD+KEI4yOTfFgma43k8dPJKE6j+Jvwhq1AgU3I3d/AZJIMKSQz9vdrxbkH1MYIZ32ujZacuMYEteaaOq5+QVFm+cyaR4S8qeuEKWj+JfKuYed1lDT5MKmIFS44Gtu63ZVCubzjvxWIS1o7hS9V5yc7ZOQBDF623PUqDRhL5hE+JJEpuwvKHu8PwHPPprbmRSw61CmYZLE2pb0arSd8LWKbnq</vt:lpwstr>
  </property>
  <property fmtid="{D5CDD505-2E9C-101B-9397-08002B2CF9AE}" pid="90" name="x1ye=81">
    <vt:lpwstr>XzBYhGQIwg9ttA78BQEKSsJuriQU/sjMdElIN0YKJL00E+OobuJKPghxO8SwnbApbM4hJ7cC6E7BSEfZONkZxNbIFw6ZVkCnq+e3lgLwscQ6sDX1jtJNPDvdDKvQHUSZl03ppQKXj1FAWd78pqTovg+OQirox0bxEjsl+UUl+Lx/zYld/s68Jk/Vh+SowXcVawxexYSLyQNmEig9bbRwGdWrIWejGEZ/nbJjJvKPaNZjkGZK5Bae0dV4V6XRmiS</vt:lpwstr>
  </property>
  <property fmtid="{D5CDD505-2E9C-101B-9397-08002B2CF9AE}" pid="91" name="x1ye=82">
    <vt:lpwstr>vhLZsGF09yd/BVM2Lh8SNM4ARI8SMdywuvCbr5yAhu8jmf1Nc+jeQqlhUqE+OQbZ1phcLZNtr5jkUdU+Ri/YzFCA136j2ihI6tzoEabUOV/03sZ2ydD/+0eyGjlZU8kjKVhLzx3x7q2K8d/0ZCUFTvtyet7iGpQ/XNwWZ1sMAyKvGMNJrppthOQ4F9GU32DY6bUgxrw77n6VchITHPMBiDs56yArIbudhW+JroFxqDAebKB2gM/gietL0Fl93Lk</vt:lpwstr>
  </property>
  <property fmtid="{D5CDD505-2E9C-101B-9397-08002B2CF9AE}" pid="92" name="x1ye=83">
    <vt:lpwstr>EoqwokRPKg19YMjujBGijaQSrfFDlPha74/0/mUvgvwN1rz7E80Vtj+YDA9z8c0j8k7wdrdQL17LK5otPyjAA1VcW08Mxh4SM0VljHO1vagu63tenNB+0B+XnQp/r2hYFA+zhG3sTnBDU0+g9CBjbH37B46teF+EwEPqlZqcCJx+texM0LMAnnco2ffvi/X1hQQ65m3MoN915Mk1EvZlaPB/JzCVz0JJ5Dl9WpFuUFsAjSbZSgiYiVGyqfcsso8</vt:lpwstr>
  </property>
  <property fmtid="{D5CDD505-2E9C-101B-9397-08002B2CF9AE}" pid="93" name="x1ye=84">
    <vt:lpwstr>lQVesYqHiLeBQDE5UeAmiGNAsYMecpFQKysE5vz17AZmEHxtgb10houd31v617l9/IUZd/8UjZeeQV87wK2SG4m+HYQ6fzXuDf5CZy3Xo4QEYIphvwkI7mPaX2Tpm1xjw1hm8PF5wVhMDEmMuQ1HWvgwRDnUBW/QivpYQ1Vwk2nBVzg7L04E6FIBdRS2XzcSLkCteDz+cxg9v7ZCnOxFe6BuCbiqbWBaQ/RHeTYaIY9O56su7ue0r3wnHnxoy1c</vt:lpwstr>
  </property>
  <property fmtid="{D5CDD505-2E9C-101B-9397-08002B2CF9AE}" pid="94" name="x1ye=85">
    <vt:lpwstr>FZ9rNDg9/EaOmg9SbWlaKV7Uaw0/Eq73DYjlKvupNVAM9MD8i8OlbC325Xq1MxIWSz4OfdGakHwLqjD0YYS4wbMcSNMY2okNCQq/kss/GUa79oQb6q9HjBVCoBi/Ij6hN+2PYMOdZ5REQIX/uxNr9PiCj6X56hzXKu8Z5MqDiUyAqOypYwtFDkAuWsGOX0ph6sEvjfwcc6+HLFOlXGi12iF3dvpr69PNixiXAgMdPwR72BimCtBijjc4foadF99</vt:lpwstr>
  </property>
  <property fmtid="{D5CDD505-2E9C-101B-9397-08002B2CF9AE}" pid="95" name="x1ye=86">
    <vt:lpwstr>OvjEadti3e9LlR3ygUNFf1okj7uw0CbNrUdNUDnl5Yy3fEDmhEgV9WZ2AMtH4r0mw5YYYtDPumUPed76l/0x7HvK1OXcXw353PgjkFvhcpU5/MRvMcR8q+DGhws+vl/L0rTWHx4S3u+Soj240d/dN3S7AfqfnF8Q4M+rp36Xsoo3PSUm20dQMM6vIZmwtbe9FeTOsqZoTT29txDxgrmQA/eLeH7KMNP9EmAaXG5fVcVr/9fkeLyQN5yTyWnBzo7</vt:lpwstr>
  </property>
  <property fmtid="{D5CDD505-2E9C-101B-9397-08002B2CF9AE}" pid="96" name="x1ye=87">
    <vt:lpwstr>7crP28V9BmJHV8mtYuPEumEp1/tdXxxEAVNhpcvA14tt+3EkHxHBw5TYxfbKv0b8dmUt4jWhgm4XtR+FAWADYhcRTidgWBrrlEl8+Jv/ZL2Pmfgtp47/vHaYyLntkBl/qghlEB+nShVBfvttEKEzEjneyirb73LjcGn+8vT4stAjcmTgNif7kN0blyz3trcNZQJOEtz35ptOeohQJuEWLHC77P2fyf4uuOVuz9J+1Ak9FXO1o/tzHtSY2DJeOdq</vt:lpwstr>
  </property>
  <property fmtid="{D5CDD505-2E9C-101B-9397-08002B2CF9AE}" pid="97" name="x1ye=88">
    <vt:lpwstr>vxuVwVQM/kYWfhtEpOi5Qa3Vh/N3prMEMKSuKKmNMEZDnSxmHnIBkQs++dscbuchcnaeCMuTPBo0tN3yNYj9CI1k8dprGGl1VmNF3OfP3VJKfQBRTiJc/q1eQzSzTNuuqR7zHA9fdjq+spzCQGieUMq4GAUrQQRgdDQR+34IJvtpm0ZA2P09aJ9ftp2MuBdV8pgBz9gSjZEPD6bzJAJpi6W1yUQs6IzLVrtZ2+F5lkduP1Xva9ORAQHcHxauKhK</vt:lpwstr>
  </property>
  <property fmtid="{D5CDD505-2E9C-101B-9397-08002B2CF9AE}" pid="98" name="x1ye=89">
    <vt:lpwstr>GvjgN4Uh/UMZZxWkWFxGe6QTqPGKEbXegDjY8azvJ2GGbl1QNfZHUJpAjyn6zQdsini3KoUiktOJcmqwxuZdXCnxMVqC5Uyqc0iNO556ASbhIkSiJzYeH9vjqdjnc7kr39Qr40MeLHzL2+FOMDoqAkXaz6sI02m7TZkj93Qd37frq1xPZ9fByAU3ZtAyuieMF9m4AH8Xzfo0V/PqmwDj3AWULu9cRdb3vbX/rdJe1dbTkb+DVLEMQJl5TJiJpx+</vt:lpwstr>
  </property>
  <property fmtid="{D5CDD505-2E9C-101B-9397-08002B2CF9AE}" pid="99" name="x1ye=9">
    <vt:lpwstr>QXyqajKNTWr/DJDAMNNNMu2WJtExrN5KP5pq7er3EuXsEgdrnluBokODKtaKK2zIYy5ctLWsp/C7yrCVNZYtnuimii1v19aZbVnEefVM/sXxEMIWvWkbj1E+rxCt3hPgdTbox2lkfKof6ebjfDWSjnN2BpLGwqbkPXOQQSl0swB1Xs8V5kO3hM5DtxxVOlQI0af4t/lXyYN7hoeoibUPIRzkGvvF3fkaTCfWEbf15jj/bR/jYnqA9oJkb85LMQe</vt:lpwstr>
  </property>
  <property fmtid="{D5CDD505-2E9C-101B-9397-08002B2CF9AE}" pid="100" name="x1ye=90">
    <vt:lpwstr>yheQL11O8wKUg79/ymsSbKurxGhX3zW8Mv6or14ekhIG/6vSHZiZBdB2+mwjc28+Ig5t7UN1ciU/V9wO1Z8lwFBbqrwVeN8HkoB4I5fwMVF2eW3DDkiicSdxxBB8JPTBMSPPrnpvlMFFEgUCDeJKXqGRnhoBRWY+H2tWjDzRHTUQQOoiopi/oS0N2DcfNDtR4a8zl339jpNaFniOPk5tVE9cNstCuxT5KjZ11srvP+cIQcBMjUfFN4cLfc5nLJs</vt:lpwstr>
  </property>
  <property fmtid="{D5CDD505-2E9C-101B-9397-08002B2CF9AE}" pid="101" name="x1ye=91">
    <vt:lpwstr>rsO2ZlwyIVLBdaZZLdF7R3jE7p3ASKaTHAx2nksgLW4DBJLRJlxhUUr2+r3jjatzXveDpUCtlOuehjjhdFAiInKxT/3A/iOFV7BADi6EKhx7xQM7+rCHJGSg/a/xLzZ3BHfBziXJynculeG9Q3fxRLtM2fwKkK/nDDT8whf5lrZsP06/jmmWftIHU49Lgn/fEBV5ltsPQJrZg+aJnyuCF7lK8hxNJ/qH/1XFMoQuNmOIV5ulbYLHWsENG6WDU9H</vt:lpwstr>
  </property>
  <property fmtid="{D5CDD505-2E9C-101B-9397-08002B2CF9AE}" pid="102" name="x1ye=92">
    <vt:lpwstr>QpCw5i8NwtTlHN6XlH6Yy/0G9VBZ3Pn49fgx+W6rUnopyjC9Ph+/I8399qMcvUecHxhSl/zrSqbfpoKqlmrw1zbzq26LmFXltiQqjsTYEyc3IMZw4+FpBHA04COGHjSTRvn9gWeivERpaV9cJB+KK8p0pp2kCGV5CfWf+8UIHb1xV8nwUh/Grf1ZJexEfPRyiBMUhM1t0q+9Z5TfoEIwwnbUwjcf/fUzncYl2edEcYGWdsYzlWgH/VE6VrI/yl+</vt:lpwstr>
  </property>
  <property fmtid="{D5CDD505-2E9C-101B-9397-08002B2CF9AE}" pid="103" name="x1ye=93">
    <vt:lpwstr>XjFkg07htnXTeXqardxAX/m3Uz/eABXBmwwIiprgWGtKX9dG54srKJ3WLt/U3P0bxCrHceV9FVKh1uIwlsJCX0/EPbTdfq38QrI55rF0GYzUAqLGdcHWfDtvPTzGKyRwQ8I9HKS0dU3IuSf0g04coJxI77QWOwNUQFu3091Apnjj/hC3v44THTtYWcYL6TB25td1rmYjGukR9z1wIEhAdU/r+Ega9VFyP8H17seOGlrYQLKq7zIv8IsbxdO7rol</vt:lpwstr>
  </property>
  <property fmtid="{D5CDD505-2E9C-101B-9397-08002B2CF9AE}" pid="104" name="x1ye=94">
    <vt:lpwstr>b+9RtEAiqoh8N9gsLpcJBKQ8XfsLme9rhawwU+kdHWmi/r1TFvCFCPWkhEXUfbAVFRkLZZr8FQFLQJrWH71kTlo2aRN2IwyJW0wqAAutVh/9heX6G64us/Xq4g0FKxzDfF9Je3ymVmb/j1tMWS0PpksGDIHpnZKWWZBC01IQ2aC2NT+yv86Wpv1wp98fSxmw9iTEIsT1WdqHmVLr4bflBpPGwgwwL2XoWilGYdWxdyPAkSbNevh+kfYs4nppRN8</vt:lpwstr>
  </property>
  <property fmtid="{D5CDD505-2E9C-101B-9397-08002B2CF9AE}" pid="105" name="x1ye=95">
    <vt:lpwstr>OwN5Ik+wbo3KI7M7guCoScmMM5mVYsmWCgA0coviAKWTjKD9ywGghCvX4MlXQDGfyJwFKaU6fRXQm4Q8pO+ftoq97ezG8+RjWBRuNaW1z8KRNSb/1uYt2x0GpXslL0JXMUZcy5nPeVXaHn1NeCZdqfxq/ssP3FbBbG3f33dbFV1AZgokzEewOSUZsXItZphyM/85DxeSEuGVS7xUZ31Vz4FYutbuu7B6aiQfwIT4XTpQi4Qoz6tDIYXFPVM5fn7</vt:lpwstr>
  </property>
  <property fmtid="{D5CDD505-2E9C-101B-9397-08002B2CF9AE}" pid="106" name="x1ye=96">
    <vt:lpwstr>jQ6u5U1PTWvxXKs4MYIzpZh6c0Q5dUO9qfhdzzSfbU3cMSH97NdWpu/IK9JDVY0HaV7vxclzWYsl8rXSUwCjxNQGexDjDdm07+K0JGBNTNPsVpHljCBgF8BJDdtvRkdbiys3BrfWO6z9mk/PYq+3KxAUHZnMz0g5x+ciLFQ13hqXqnnbgVtVXJwq9Ww+PFc9zcIryGXfpv4+ui1kB6CfmwUbIacKMpubQWePGMIWEyN0z1AvNiBaFTlL4QrQX7r</vt:lpwstr>
  </property>
  <property fmtid="{D5CDD505-2E9C-101B-9397-08002B2CF9AE}" pid="107" name="x1ye=97">
    <vt:lpwstr>gLn0zKkdtEI+BQPQRartZwj16E6Zkv3Y99xa3NKVb00/dVR32ulmrS9O8+/TlVVk8FidXUn0/jdTjCb7eeADYEVUpVmToyxS5tlKy7T/DM8npp9UO1Kq7Ea9a04nEeYitr0/qEaTphe4SPMWXZ4PIm17nBgz0WP+espJhczIZne1t97M+TRShhfawbh94yPXNvGu+ZPw+vvjnR2OOGxEJAPUkHBk4B7CRtn2O0SDo72Tyx1tLbelwkm70KwxVk3</vt:lpwstr>
  </property>
  <property fmtid="{D5CDD505-2E9C-101B-9397-08002B2CF9AE}" pid="108" name="x1ye=98">
    <vt:lpwstr>lWxi8FD5uQU7X7Aciv165Cn3/QTocYURAq6Ib+9EPCsCAsA6kjgBG+pifBlqOmhGbonHU7fIt/gZcRtvv+5ify8lJ3ic7FklxmPUNrGL9yP9EtP3tdpOvEgds1qztUE89xH/HPEsLHB1PIMET3pw2BctpXKQZvEnLt9l0Cg6Xr5dKVAQAdxlq7FjLdT7nbhL6FMZmFX0PM5KvlQz68Thbjv2WdWhb9EPKB65k8Nk272BD4zjPGuG2JZfae1YBx6</vt:lpwstr>
  </property>
  <property fmtid="{D5CDD505-2E9C-101B-9397-08002B2CF9AE}" pid="109" name="x1ye=99">
    <vt:lpwstr>UYFfI3sByc6BbP2L8FpUgQJcytSqUAgbUnu1r1WhQ401GYv+mA+y7Y9NsiRUVDWZiMav+3BkrsmDB6ecBqHnUGPL/zNrIZSmkYLgRgXaMoVBNmkPgm7FoJliRDxPe7GgFq9GTg5iDW3UPR9X1eR99Ix40vv8RCzR1fi6o95DX3bBMEij3bX5C6me3pyh4PHcWFBo6GUt7qzu5DqAG+RTUpG9jDnNp9i5IXXyoVwlBakmVQP0Twd/MBpf/o+BCiU</vt:lpwstr>
  </property>
  <property fmtid="{D5CDD505-2E9C-101B-9397-08002B2CF9AE}" pid="110" name="KSOProductBuildVer">
    <vt:lpwstr>1033-12.2.0.17562</vt:lpwstr>
  </property>
  <property fmtid="{D5CDD505-2E9C-101B-9397-08002B2CF9AE}" pid="111" name="ICV">
    <vt:lpwstr>00520F47BA3B410C9742BE4D191CB217_13</vt:lpwstr>
  </property>
</Properties>
</file>